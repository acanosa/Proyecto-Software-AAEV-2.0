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6C8" w:rsidRPr="008366C8" w:rsidRDefault="008366C8" w:rsidP="008366C8">
      <w:pPr>
        <w:pStyle w:val="papertitle"/>
        <w:rPr>
          <w:lang w:val="es-ES"/>
        </w:rPr>
      </w:pPr>
      <w:r w:rsidRPr="00D71C6F">
        <w:rPr>
          <w:lang w:val="es-ES"/>
        </w:rPr>
        <w:t xml:space="preserve">Plan de </w:t>
      </w:r>
      <w:r w:rsidRPr="008366C8">
        <w:rPr>
          <w:lang w:val="es-AR"/>
        </w:rPr>
        <w:t>Gestión</w:t>
      </w:r>
      <w:r w:rsidRPr="00D71C6F">
        <w:rPr>
          <w:lang w:val="es-ES"/>
        </w:rPr>
        <w:t xml:space="preserve"> de </w:t>
      </w:r>
      <w:r w:rsidRPr="008366C8">
        <w:rPr>
          <w:lang w:val="es-AR"/>
        </w:rPr>
        <w:t>Proyecto</w:t>
      </w:r>
    </w:p>
    <w:p w:rsidR="008366C8" w:rsidRPr="008366C8" w:rsidRDefault="008366C8" w:rsidP="008366C8">
      <w:pPr>
        <w:rPr>
          <w:lang w:val="es-ES"/>
        </w:rPr>
      </w:pPr>
    </w:p>
    <w:p w:rsidR="008366C8" w:rsidRPr="008366C8" w:rsidRDefault="008366C8" w:rsidP="008366C8">
      <w:pPr>
        <w:rPr>
          <w:lang w:val="es-ES"/>
        </w:rPr>
        <w:sectPr w:rsidR="008366C8" w:rsidRPr="008366C8" w:rsidSect="009E7E08">
          <w:headerReference w:type="default" r:id="rId7"/>
          <w:footerReference w:type="even" r:id="rId8"/>
          <w:footerReference w:type="default" r:id="rId9"/>
          <w:pgSz w:w="11906" w:h="16838"/>
          <w:pgMar w:top="1080" w:right="737" w:bottom="851" w:left="737" w:header="720" w:footer="452" w:gutter="0"/>
          <w:cols w:space="720"/>
          <w:docGrid w:linePitch="360"/>
        </w:sectPr>
      </w:pPr>
    </w:p>
    <w:p w:rsidR="008366C8" w:rsidRPr="008366C8" w:rsidRDefault="008366C8" w:rsidP="008366C8">
      <w:pPr>
        <w:pStyle w:val="Author"/>
        <w:rPr>
          <w:rFonts w:eastAsia="Times New Roman"/>
          <w:lang w:val="es-ES"/>
        </w:rPr>
      </w:pPr>
      <w:r w:rsidRPr="008366C8">
        <w:rPr>
          <w:lang w:val="es-ES"/>
        </w:rPr>
        <w:lastRenderedPageBreak/>
        <w:t xml:space="preserve">Alejandro Canosa, </w:t>
      </w:r>
      <w:r w:rsidR="004B116D" w:rsidRPr="008366C8">
        <w:rPr>
          <w:lang w:val="es-ES"/>
        </w:rPr>
        <w:t>Agustín</w:t>
      </w:r>
      <w:r w:rsidRPr="008366C8">
        <w:rPr>
          <w:lang w:val="es-ES"/>
        </w:rPr>
        <w:t xml:space="preserve"> Di Stefano, Nazareno Galvan</w:t>
      </w:r>
    </w:p>
    <w:p w:rsidR="008366C8" w:rsidRPr="004A1567" w:rsidRDefault="004A1567" w:rsidP="008366C8">
      <w:pPr>
        <w:pStyle w:val="Affiliation"/>
        <w:rPr>
          <w:rFonts w:eastAsia="Times New Roman"/>
          <w:lang w:val="es-ES"/>
        </w:rPr>
      </w:pPr>
      <w:r w:rsidRPr="004A1567">
        <w:rPr>
          <w:rFonts w:eastAsia="Times New Roman"/>
          <w:lang w:val="es-ES"/>
        </w:rPr>
        <w:t xml:space="preserve">Departamento de Desarrollo Productivo y </w:t>
      </w:r>
      <w:r w:rsidR="004B116D" w:rsidRPr="004A1567">
        <w:rPr>
          <w:rFonts w:eastAsia="Times New Roman"/>
          <w:lang w:val="es-ES"/>
        </w:rPr>
        <w:t>Tecnológico</w:t>
      </w:r>
    </w:p>
    <w:p w:rsidR="008366C8" w:rsidRPr="00880CDD" w:rsidRDefault="00D9365D" w:rsidP="008366C8">
      <w:pPr>
        <w:pStyle w:val="Affiliation"/>
        <w:rPr>
          <w:lang w:val="es-ES"/>
        </w:rPr>
      </w:pPr>
      <w:r>
        <w:rPr>
          <w:rFonts w:eastAsia="Times New Roman"/>
          <w:lang w:val="es-ES"/>
        </w:rPr>
        <w:t>UNLA (</w:t>
      </w:r>
      <w:r w:rsidR="00880CDD" w:rsidRPr="00880CDD">
        <w:rPr>
          <w:rFonts w:eastAsia="Times New Roman"/>
          <w:lang w:val="es-ES"/>
        </w:rPr>
        <w:t xml:space="preserve">Universidad  Nacional de </w:t>
      </w:r>
      <w:r w:rsidR="004B116D" w:rsidRPr="00880CDD">
        <w:rPr>
          <w:rFonts w:eastAsia="Times New Roman"/>
          <w:lang w:val="es-ES"/>
        </w:rPr>
        <w:t>Lanús</w:t>
      </w:r>
      <w:r>
        <w:rPr>
          <w:rFonts w:eastAsia="Times New Roman"/>
          <w:lang w:val="es-ES"/>
        </w:rPr>
        <w:t>)</w:t>
      </w:r>
      <w:r w:rsidR="00880CDD" w:rsidRPr="00880CDD">
        <w:rPr>
          <w:rFonts w:eastAsia="Times New Roman"/>
          <w:lang w:val="es-ES"/>
        </w:rPr>
        <w:t xml:space="preserve"> </w:t>
      </w:r>
    </w:p>
    <w:p w:rsidR="008366C8" w:rsidRPr="00880CDD" w:rsidRDefault="00880CDD" w:rsidP="008366C8">
      <w:pPr>
        <w:pStyle w:val="Affiliation"/>
        <w:rPr>
          <w:lang w:val="es-ES"/>
        </w:rPr>
      </w:pPr>
      <w:r w:rsidRPr="00880CDD">
        <w:rPr>
          <w:lang w:val="es-ES"/>
        </w:rPr>
        <w:t>Buenos Aires, Argentina</w:t>
      </w:r>
    </w:p>
    <w:p w:rsidR="008366C8" w:rsidRPr="00661BA5" w:rsidRDefault="008366C8" w:rsidP="008366C8">
      <w:pPr>
        <w:pStyle w:val="Affiliation"/>
        <w:rPr>
          <w:lang w:val="es-ES"/>
        </w:rPr>
      </w:pPr>
    </w:p>
    <w:p w:rsidR="008366C8" w:rsidRPr="00661BA5" w:rsidRDefault="008366C8" w:rsidP="008366C8">
      <w:pPr>
        <w:rPr>
          <w:lang w:val="es-ES"/>
        </w:rPr>
      </w:pPr>
    </w:p>
    <w:p w:rsidR="008366C8" w:rsidRPr="00661BA5" w:rsidRDefault="008366C8" w:rsidP="008366C8">
      <w:pPr>
        <w:rPr>
          <w:lang w:val="es-ES"/>
        </w:rPr>
        <w:sectPr w:rsidR="008366C8" w:rsidRPr="00661BA5" w:rsidSect="009E7E08">
          <w:type w:val="continuous"/>
          <w:pgSz w:w="11906" w:h="16838"/>
          <w:pgMar w:top="1080" w:right="737" w:bottom="2432" w:left="737" w:header="720" w:footer="452" w:gutter="0"/>
          <w:cols w:space="720"/>
          <w:docGrid w:linePitch="360"/>
        </w:sectPr>
      </w:pPr>
    </w:p>
    <w:p w:rsidR="008366C8" w:rsidRPr="00281C76" w:rsidRDefault="00281C76" w:rsidP="008366C8">
      <w:pPr>
        <w:pStyle w:val="Abstract"/>
        <w:rPr>
          <w:i/>
          <w:lang w:val="es-ES"/>
        </w:rPr>
      </w:pPr>
      <w:r>
        <w:rPr>
          <w:i/>
          <w:iCs/>
          <w:lang w:val="es-ES"/>
        </w:rPr>
        <w:lastRenderedPageBreak/>
        <w:t>Resumen</w:t>
      </w:r>
      <w:r w:rsidR="008366C8" w:rsidRPr="00281C76">
        <w:rPr>
          <w:rFonts w:eastAsia="Times New Roman"/>
          <w:lang w:val="es-ES"/>
        </w:rPr>
        <w:t>—</w:t>
      </w:r>
      <w:r w:rsidRPr="00281C76">
        <w:rPr>
          <w:lang w:val="es-ES"/>
        </w:rPr>
        <w:t>En este documento se encontrar</w:t>
      </w:r>
      <w:r>
        <w:rPr>
          <w:lang w:val="es-ES"/>
        </w:rPr>
        <w:t>an los entregables del proyecto y la asignación de la elaboración de los, así como la distribución de tareas, los objetivos de Gestión y los recursos usados entre otras cosas</w:t>
      </w:r>
      <w:r w:rsidR="00903ACF">
        <w:rPr>
          <w:lang w:val="es-ES"/>
        </w:rPr>
        <w:t>.</w:t>
      </w:r>
    </w:p>
    <w:p w:rsidR="008366C8" w:rsidRPr="00661BA5" w:rsidRDefault="009A0F99" w:rsidP="008366C8">
      <w:pPr>
        <w:pStyle w:val="keywords"/>
        <w:ind w:firstLine="180"/>
        <w:rPr>
          <w:lang w:val="es-ES"/>
        </w:rPr>
      </w:pPr>
      <w:r w:rsidRPr="004A1567">
        <w:rPr>
          <w:i/>
          <w:lang w:val="es-ES"/>
        </w:rPr>
        <w:t>Palabras clave</w:t>
      </w:r>
      <w:r w:rsidR="008366C8" w:rsidRPr="004A1567">
        <w:rPr>
          <w:rFonts w:eastAsia="Times New Roman"/>
          <w:lang w:val="es-ES"/>
        </w:rPr>
        <w:t>—</w:t>
      </w:r>
      <w:r w:rsidRPr="004A1567">
        <w:rPr>
          <w:rFonts w:eastAsia="Times New Roman"/>
          <w:lang w:val="es-ES"/>
        </w:rPr>
        <w:t>Plan, Gestió</w:t>
      </w:r>
      <w:r w:rsidR="009C15C6">
        <w:rPr>
          <w:rFonts w:eastAsia="Times New Roman"/>
          <w:lang w:val="es-ES"/>
        </w:rPr>
        <w:t>n, AAEV, Proyecto, Tareas</w:t>
      </w:r>
      <w:r w:rsidR="008366C8" w:rsidRPr="004A1567">
        <w:rPr>
          <w:lang w:val="es-ES"/>
        </w:rPr>
        <w:t>.</w:t>
      </w:r>
    </w:p>
    <w:p w:rsidR="008366C8" w:rsidRDefault="008000CE" w:rsidP="009C6E41">
      <w:pPr>
        <w:pStyle w:val="Ttulo1"/>
      </w:pPr>
      <w:r>
        <w:t>Introducción</w:t>
      </w:r>
    </w:p>
    <w:p w:rsidR="00D7111F" w:rsidRPr="00D7111F" w:rsidRDefault="00D7111F" w:rsidP="00D7111F">
      <w:pPr>
        <w:jc w:val="both"/>
        <w:rPr>
          <w:lang w:val="es-ES"/>
        </w:rPr>
      </w:pPr>
      <w:r w:rsidRPr="00D7111F">
        <w:rPr>
          <w:lang w:val="es-ES"/>
        </w:rPr>
        <w:t>Este documento es el plan de Gestión del proyecto Ambiente de AutoEvaluación 2.0 (AAEV 2.0), propuesto por los profesores de la cátedra Proyecto de Software de la carrera Licenciatura en Sistemas de la Universidad Nacional de Lanús, con el fin de crear un espacio web donde docentes crearán exámenes para que los alumnos prueben sus conocimientos sobre las materias de sus respectivas carreras.</w:t>
      </w:r>
    </w:p>
    <w:p w:rsidR="00D7111F" w:rsidRPr="00D7111F" w:rsidRDefault="00D7111F" w:rsidP="00D7111F">
      <w:pPr>
        <w:jc w:val="both"/>
        <w:rPr>
          <w:lang w:val="es-ES"/>
        </w:rPr>
      </w:pPr>
      <w:r w:rsidRPr="00D7111F">
        <w:rPr>
          <w:lang w:val="es-ES"/>
        </w:rPr>
        <w:t>El proyecto sigue el ciclo de vida en prototipado evolutivo, teniendo el diseño de una maqueta primero de 1 a 3 iteraciones y luego el prototipo donde el usuario refinará los requisitos del sistema.</w:t>
      </w:r>
    </w:p>
    <w:p w:rsidR="00D7111F" w:rsidRPr="00D7111F" w:rsidRDefault="00D7111F" w:rsidP="008366C8">
      <w:pPr>
        <w:pStyle w:val="Textoindependiente"/>
        <w:rPr>
          <w:lang w:val="es-ES"/>
        </w:rPr>
      </w:pPr>
    </w:p>
    <w:p w:rsidR="00E11F22" w:rsidRPr="003205CB" w:rsidRDefault="00E11F22" w:rsidP="00661BA5">
      <w:pPr>
        <w:pStyle w:val="Ttulo2"/>
        <w:ind w:left="284" w:hanging="284"/>
      </w:pPr>
      <w:r>
        <w:t>Alcance del proyecto</w:t>
      </w:r>
    </w:p>
    <w:p w:rsidR="00E11F22" w:rsidRPr="00E11F22" w:rsidRDefault="00E11F22" w:rsidP="00E11F22">
      <w:pPr>
        <w:jc w:val="both"/>
        <w:rPr>
          <w:lang w:val="es-ES"/>
        </w:rPr>
      </w:pPr>
      <w:r w:rsidRPr="00E11F22">
        <w:rPr>
          <w:lang w:val="es-ES"/>
        </w:rPr>
        <w:t>El objetivo del proyecto es crear un ambiente web de ámbito universitario donde el docente de una o varias materias de una carrera elaborará exámenes a partir del contenido de las mismas para ser luego realizados por los alumnos que se inscriban en ellas mediante el ambiente para así poder lograr una observación de su progreso en la adquisición y entendimiento de conceptos de la materia.</w:t>
      </w:r>
    </w:p>
    <w:p w:rsidR="00E11F22" w:rsidRPr="00E11F22" w:rsidRDefault="00E11F22" w:rsidP="00E11F22">
      <w:pPr>
        <w:jc w:val="both"/>
        <w:rPr>
          <w:lang w:val="es-ES"/>
        </w:rPr>
      </w:pPr>
      <w:r w:rsidRPr="00E11F22">
        <w:rPr>
          <w:lang w:val="es-ES"/>
        </w:rPr>
        <w:t>El producto  entregado, dependiendo del privilegio asignado, permitirá a los usuarios:</w:t>
      </w:r>
    </w:p>
    <w:p w:rsidR="00E11F22" w:rsidRPr="00E11F22" w:rsidRDefault="00E11F22" w:rsidP="00BB33D8">
      <w:pPr>
        <w:pStyle w:val="Prrafodelista"/>
        <w:numPr>
          <w:ilvl w:val="0"/>
          <w:numId w:val="8"/>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t>Gestionar las carreras de la universidad: agregar, modificar, o eliminar una carrera. Acción realizada por el administrador del ambiente.</w:t>
      </w:r>
    </w:p>
    <w:p w:rsidR="00E11F22" w:rsidRPr="00E11F22" w:rsidRDefault="00E11F22" w:rsidP="00BB33D8">
      <w:pPr>
        <w:pStyle w:val="Prrafodelista"/>
        <w:numPr>
          <w:ilvl w:val="0"/>
          <w:numId w:val="8"/>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t>Gestionar las materias de cada carrera: agregar, modificar o eliminar una materia. Esta acción es realizada por el administrador del ambiente.</w:t>
      </w:r>
    </w:p>
    <w:p w:rsidR="00E11F22" w:rsidRPr="00E11F22" w:rsidRDefault="00E11F22" w:rsidP="00BB33D8">
      <w:pPr>
        <w:pStyle w:val="Prrafodelista"/>
        <w:numPr>
          <w:ilvl w:val="0"/>
          <w:numId w:val="8"/>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t>Gestionar las cuentas del cuerpo docente de cada carrera: agregar, modificar o eliminar un docente. Esta acción es realizada por el administrador del ambiente</w:t>
      </w:r>
    </w:p>
    <w:p w:rsidR="00E11F22" w:rsidRPr="00E11F22" w:rsidRDefault="00E11F22" w:rsidP="00BB33D8">
      <w:pPr>
        <w:pStyle w:val="Prrafodelista"/>
        <w:numPr>
          <w:ilvl w:val="0"/>
          <w:numId w:val="8"/>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t>Gestionar los exámenes: agregar exámenes, modificarlos o eliminarlos. Dentro del proceso de gestión de exámenes encontramos la gestión de opciones, donde dependiendo de la pregunta elegida el docente realizará el alta, baja o modificación de las mismas. Por último, el docente asigna un sistema de puntuación al examen agregado.</w:t>
      </w:r>
    </w:p>
    <w:p w:rsidR="00E11F22" w:rsidRPr="00E11F22" w:rsidRDefault="00E11F22" w:rsidP="00BB33D8">
      <w:pPr>
        <w:pStyle w:val="Prrafodelista"/>
        <w:numPr>
          <w:ilvl w:val="0"/>
          <w:numId w:val="8"/>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t>Aceptar solicitudes de alumnos para unirse a la materia: los docentes eligen de la lista de solicitudes que alumnos podrán acceder a determinada materia y cuáles no.</w:t>
      </w:r>
    </w:p>
    <w:p w:rsidR="00E11F22" w:rsidRPr="00E11F22" w:rsidRDefault="00E11F22" w:rsidP="00BB33D8">
      <w:pPr>
        <w:pStyle w:val="Prrafodelista"/>
        <w:numPr>
          <w:ilvl w:val="0"/>
          <w:numId w:val="8"/>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lastRenderedPageBreak/>
        <w:t>Registrarse en el sistema: el alumno ingresará sus datos en un formulario y se registrara en el sistema con su usuario y clave</w:t>
      </w:r>
    </w:p>
    <w:p w:rsidR="00E11F22" w:rsidRPr="00E11F22" w:rsidRDefault="00E11F22" w:rsidP="00BB33D8">
      <w:pPr>
        <w:pStyle w:val="Prrafodelista"/>
        <w:numPr>
          <w:ilvl w:val="0"/>
          <w:numId w:val="8"/>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t>Inscribirse a materia: el alumno elige una de las materias de la carrera y envía una solicitud de inscripción al/los docente/s de   la misma, es cuestión del docente aceptarlo en ella o no</w:t>
      </w:r>
    </w:p>
    <w:p w:rsidR="00E11F22" w:rsidRPr="00E11F22" w:rsidRDefault="00E11F22" w:rsidP="00BB33D8">
      <w:pPr>
        <w:pStyle w:val="Prrafodelista"/>
        <w:numPr>
          <w:ilvl w:val="0"/>
          <w:numId w:val="8"/>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t>Realizar examen: el alumno, una vez aceptado en la materia, ingresa al examen y contesta las preguntas definidas previamente por el docente, para al final obtener una nota en base a las respuestas correctas e incorrectas del alumno</w:t>
      </w:r>
    </w:p>
    <w:p w:rsidR="00E11F22" w:rsidRPr="00E11F22" w:rsidRDefault="00E11F22" w:rsidP="00E11F22">
      <w:pPr>
        <w:jc w:val="both"/>
        <w:rPr>
          <w:lang w:val="es-ES"/>
        </w:rPr>
      </w:pPr>
    </w:p>
    <w:p w:rsidR="00E11F22" w:rsidRPr="00E11F22" w:rsidRDefault="00E11F22" w:rsidP="00E11F22">
      <w:pPr>
        <w:jc w:val="both"/>
        <w:rPr>
          <w:lang w:val="es-ES"/>
        </w:rPr>
      </w:pPr>
      <w:r w:rsidRPr="00E11F22">
        <w:rPr>
          <w:lang w:val="es-ES"/>
        </w:rPr>
        <w:t>Para más detalles de las acciones de los usuarios, ver el documento de requisitos del proyecto.</w:t>
      </w:r>
    </w:p>
    <w:p w:rsidR="00E11F22" w:rsidRPr="00E11F22" w:rsidRDefault="00E11F22" w:rsidP="00E11F22">
      <w:pPr>
        <w:jc w:val="both"/>
        <w:rPr>
          <w:lang w:val="es-ES"/>
        </w:rPr>
      </w:pPr>
      <w:r w:rsidRPr="00E11F22">
        <w:rPr>
          <w:lang w:val="es-ES"/>
        </w:rPr>
        <w:t>Los privilegios del sistema serán:</w:t>
      </w:r>
    </w:p>
    <w:p w:rsidR="00E11F22" w:rsidRPr="00E11F22" w:rsidRDefault="00E11F22" w:rsidP="00BB33D8">
      <w:pPr>
        <w:pStyle w:val="Prrafodelista"/>
        <w:numPr>
          <w:ilvl w:val="0"/>
          <w:numId w:val="9"/>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t>Alto: Administrador</w:t>
      </w:r>
    </w:p>
    <w:p w:rsidR="00E11F22" w:rsidRPr="00E11F22" w:rsidRDefault="00E11F22" w:rsidP="00BB33D8">
      <w:pPr>
        <w:pStyle w:val="Prrafodelista"/>
        <w:numPr>
          <w:ilvl w:val="0"/>
          <w:numId w:val="9"/>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t>Medio: Docente</w:t>
      </w:r>
    </w:p>
    <w:p w:rsidR="00E11F22" w:rsidRPr="00E11F22" w:rsidRDefault="00E11F22" w:rsidP="00BB33D8">
      <w:pPr>
        <w:pStyle w:val="Prrafodelista"/>
        <w:numPr>
          <w:ilvl w:val="0"/>
          <w:numId w:val="9"/>
        </w:numPr>
        <w:ind w:left="426" w:hanging="142"/>
        <w:jc w:val="both"/>
        <w:rPr>
          <w:rFonts w:ascii="Times New Roman" w:hAnsi="Times New Roman" w:cs="Times New Roman"/>
          <w:sz w:val="20"/>
          <w:szCs w:val="20"/>
        </w:rPr>
      </w:pPr>
      <w:r w:rsidRPr="00E11F22">
        <w:rPr>
          <w:rFonts w:ascii="Times New Roman" w:hAnsi="Times New Roman" w:cs="Times New Roman"/>
          <w:sz w:val="20"/>
          <w:szCs w:val="20"/>
        </w:rPr>
        <w:t>Bajo: Alumno</w:t>
      </w:r>
    </w:p>
    <w:p w:rsidR="00E11F22" w:rsidRDefault="00B763D8" w:rsidP="00B763D8">
      <w:pPr>
        <w:pStyle w:val="Ttulo2"/>
        <w:ind w:left="284" w:hanging="284"/>
      </w:pPr>
      <w:r>
        <w:t>Entregables del proyecto</w:t>
      </w:r>
    </w:p>
    <w:p w:rsidR="00B763D8" w:rsidRDefault="00B763D8" w:rsidP="00B763D8">
      <w:pPr>
        <w:pStyle w:val="Textoindependiente"/>
        <w:rPr>
          <w:lang w:val="es-ES" w:eastAsia="es-ES"/>
        </w:rPr>
      </w:pPr>
      <w:r>
        <w:rPr>
          <w:lang w:val="es-ES" w:eastAsia="es-ES"/>
        </w:rPr>
        <w:t>En esta sección se definen los documentos a entregar a lo largo del ciclo de vida del producto, estos proyectos establecen la planificación, los riesgos, las tareas a realizar, entre otros</w:t>
      </w:r>
    </w:p>
    <w:p w:rsidR="00267665" w:rsidRDefault="00267665" w:rsidP="00B763D8">
      <w:pPr>
        <w:pStyle w:val="Textoindependiente"/>
        <w:rPr>
          <w:lang w:val="es-ES" w:eastAsia="es-ES"/>
        </w:rPr>
      </w:pPr>
    </w:p>
    <w:p w:rsidR="00F26633" w:rsidRPr="00D71C6F" w:rsidRDefault="00D71C6F" w:rsidP="00D71C6F">
      <w:pPr>
        <w:pStyle w:val="tablehead"/>
      </w:pPr>
      <w:proofErr w:type="spellStart"/>
      <w:r>
        <w:t>Entregables</w:t>
      </w:r>
      <w:proofErr w:type="spellEnd"/>
      <w:r>
        <w:t xml:space="preserve"> del </w:t>
      </w:r>
      <w:proofErr w:type="spellStart"/>
      <w:r>
        <w:t>proyecto</w:t>
      </w:r>
      <w:proofErr w:type="spellEnd"/>
    </w:p>
    <w:p w:rsidR="00D71C6F" w:rsidRPr="00D71C6F" w:rsidRDefault="00D71C6F" w:rsidP="00F26633">
      <w:pPr>
        <w:rPr>
          <w:lang w:val="es-ES"/>
        </w:rPr>
      </w:pPr>
    </w:p>
    <w:tbl>
      <w:tblPr>
        <w:tblStyle w:val="Tablaconcuadrcula"/>
        <w:tblW w:w="0" w:type="auto"/>
        <w:tblLayout w:type="fixed"/>
        <w:tblLook w:val="04A0"/>
      </w:tblPr>
      <w:tblGrid>
        <w:gridCol w:w="1188"/>
        <w:gridCol w:w="1298"/>
        <w:gridCol w:w="883"/>
        <w:gridCol w:w="878"/>
        <w:gridCol w:w="1005"/>
      </w:tblGrid>
      <w:tr w:rsidR="005B6149" w:rsidTr="005B6149">
        <w:tc>
          <w:tcPr>
            <w:tcW w:w="1188" w:type="dxa"/>
            <w:shd w:val="clear" w:color="auto" w:fill="FFFFFF" w:themeFill="background1"/>
          </w:tcPr>
          <w:p w:rsidR="005B6149" w:rsidRPr="003D3CBC" w:rsidRDefault="005B6149" w:rsidP="009E7E08">
            <w:pPr>
              <w:rPr>
                <w:b/>
                <w:sz w:val="16"/>
                <w:szCs w:val="16"/>
              </w:rPr>
            </w:pPr>
            <w:proofErr w:type="spellStart"/>
            <w:r w:rsidRPr="003D3CBC">
              <w:rPr>
                <w:b/>
                <w:sz w:val="16"/>
                <w:szCs w:val="16"/>
              </w:rPr>
              <w:t>Identifica</w:t>
            </w:r>
            <w:proofErr w:type="spellEnd"/>
            <w:r w:rsidRPr="003D3CBC">
              <w:rPr>
                <w:b/>
                <w:sz w:val="16"/>
                <w:szCs w:val="16"/>
              </w:rPr>
              <w:t xml:space="preserve">-ción del </w:t>
            </w:r>
            <w:proofErr w:type="spellStart"/>
            <w:r w:rsidRPr="003D3CBC">
              <w:rPr>
                <w:b/>
                <w:sz w:val="16"/>
                <w:szCs w:val="16"/>
              </w:rPr>
              <w:t>entregable</w:t>
            </w:r>
            <w:proofErr w:type="spellEnd"/>
          </w:p>
        </w:tc>
        <w:tc>
          <w:tcPr>
            <w:tcW w:w="4064" w:type="dxa"/>
            <w:gridSpan w:val="4"/>
            <w:shd w:val="clear" w:color="auto" w:fill="FFFFFF" w:themeFill="background1"/>
          </w:tcPr>
          <w:p w:rsidR="005B6149" w:rsidRPr="003D3CBC" w:rsidRDefault="005B6149" w:rsidP="009E7E08">
            <w:pPr>
              <w:rPr>
                <w:b/>
                <w:sz w:val="16"/>
                <w:szCs w:val="16"/>
              </w:rPr>
            </w:pPr>
            <w:r w:rsidRPr="003D3CBC">
              <w:rPr>
                <w:b/>
                <w:sz w:val="16"/>
                <w:szCs w:val="16"/>
              </w:rPr>
              <w:t>Detalles</w:t>
            </w:r>
            <w:r w:rsidR="00BF0BE6" w:rsidRPr="003D3CBC">
              <w:rPr>
                <w:b/>
                <w:sz w:val="16"/>
                <w:szCs w:val="16"/>
              </w:rPr>
              <w:t xml:space="preserve"> del </w:t>
            </w:r>
            <w:proofErr w:type="spellStart"/>
            <w:r w:rsidR="00BF0BE6" w:rsidRPr="003D3CBC">
              <w:rPr>
                <w:b/>
                <w:sz w:val="16"/>
                <w:szCs w:val="16"/>
              </w:rPr>
              <w:t>entregable</w:t>
            </w:r>
            <w:proofErr w:type="spellEnd"/>
          </w:p>
        </w:tc>
      </w:tr>
      <w:tr w:rsidR="00F26633" w:rsidRPr="00903C97" w:rsidTr="005B6149">
        <w:tc>
          <w:tcPr>
            <w:tcW w:w="1188" w:type="dxa"/>
            <w:shd w:val="clear" w:color="auto" w:fill="FFFFFF" w:themeFill="background1"/>
          </w:tcPr>
          <w:p w:rsidR="00F26633" w:rsidRPr="00CB2349" w:rsidRDefault="00F26633" w:rsidP="009E7E08">
            <w:pPr>
              <w:rPr>
                <w:b/>
              </w:rPr>
            </w:pPr>
          </w:p>
        </w:tc>
        <w:tc>
          <w:tcPr>
            <w:tcW w:w="1298" w:type="dxa"/>
            <w:shd w:val="clear" w:color="auto" w:fill="FFFFFF" w:themeFill="background1"/>
          </w:tcPr>
          <w:p w:rsidR="00F26633" w:rsidRPr="003D3CBC" w:rsidRDefault="00F26633" w:rsidP="00BF0BE6">
            <w:pPr>
              <w:rPr>
                <w:b/>
                <w:sz w:val="15"/>
                <w:szCs w:val="15"/>
              </w:rPr>
            </w:pPr>
            <w:proofErr w:type="spellStart"/>
            <w:r w:rsidRPr="003D3CBC">
              <w:rPr>
                <w:b/>
                <w:sz w:val="15"/>
                <w:szCs w:val="15"/>
              </w:rPr>
              <w:t>Descripción</w:t>
            </w:r>
            <w:proofErr w:type="spellEnd"/>
            <w:r w:rsidRPr="003D3CBC">
              <w:rPr>
                <w:b/>
                <w:sz w:val="15"/>
                <w:szCs w:val="15"/>
              </w:rPr>
              <w:t xml:space="preserve"> </w:t>
            </w:r>
          </w:p>
        </w:tc>
        <w:tc>
          <w:tcPr>
            <w:tcW w:w="883" w:type="dxa"/>
            <w:shd w:val="clear" w:color="auto" w:fill="FFFFFF" w:themeFill="background1"/>
          </w:tcPr>
          <w:p w:rsidR="00F26633" w:rsidRPr="003D3CBC" w:rsidRDefault="00F26633" w:rsidP="009E7E08">
            <w:pPr>
              <w:rPr>
                <w:b/>
                <w:sz w:val="15"/>
                <w:szCs w:val="15"/>
              </w:rPr>
            </w:pPr>
            <w:proofErr w:type="spellStart"/>
            <w:r w:rsidRPr="003D3CBC">
              <w:rPr>
                <w:b/>
                <w:sz w:val="15"/>
                <w:szCs w:val="15"/>
              </w:rPr>
              <w:t>Fecha</w:t>
            </w:r>
            <w:proofErr w:type="spellEnd"/>
            <w:r w:rsidRPr="003D3CBC">
              <w:rPr>
                <w:b/>
                <w:sz w:val="15"/>
                <w:szCs w:val="15"/>
              </w:rPr>
              <w:t xml:space="preserve"> de </w:t>
            </w:r>
            <w:proofErr w:type="spellStart"/>
            <w:r w:rsidRPr="003D3CBC">
              <w:rPr>
                <w:b/>
                <w:sz w:val="15"/>
                <w:szCs w:val="15"/>
              </w:rPr>
              <w:t>entrega</w:t>
            </w:r>
            <w:proofErr w:type="spellEnd"/>
          </w:p>
        </w:tc>
        <w:tc>
          <w:tcPr>
            <w:tcW w:w="878" w:type="dxa"/>
            <w:shd w:val="clear" w:color="auto" w:fill="FFFFFF" w:themeFill="background1"/>
          </w:tcPr>
          <w:p w:rsidR="00F26633" w:rsidRPr="003D3CBC" w:rsidRDefault="00F26633" w:rsidP="00361C11">
            <w:pPr>
              <w:rPr>
                <w:b/>
                <w:sz w:val="15"/>
                <w:szCs w:val="15"/>
              </w:rPr>
            </w:pPr>
            <w:r w:rsidRPr="003D3CBC">
              <w:rPr>
                <w:b/>
                <w:sz w:val="15"/>
                <w:szCs w:val="15"/>
              </w:rPr>
              <w:t xml:space="preserve">Lugar </w:t>
            </w:r>
          </w:p>
        </w:tc>
        <w:tc>
          <w:tcPr>
            <w:tcW w:w="1005" w:type="dxa"/>
            <w:shd w:val="clear" w:color="auto" w:fill="FFFFFF" w:themeFill="background1"/>
          </w:tcPr>
          <w:p w:rsidR="00F26633" w:rsidRPr="003D3CBC" w:rsidRDefault="00F26633" w:rsidP="009E7E08">
            <w:pPr>
              <w:rPr>
                <w:b/>
                <w:sz w:val="15"/>
                <w:szCs w:val="15"/>
                <w:lang w:val="es-ES"/>
              </w:rPr>
            </w:pPr>
            <w:proofErr w:type="spellStart"/>
            <w:r w:rsidRPr="003D3CBC">
              <w:rPr>
                <w:b/>
                <w:sz w:val="15"/>
                <w:szCs w:val="15"/>
                <w:lang w:val="es-ES"/>
              </w:rPr>
              <w:t>Condi</w:t>
            </w:r>
            <w:proofErr w:type="spellEnd"/>
            <w:r w:rsidR="00BF0BE6" w:rsidRPr="003D3CBC">
              <w:rPr>
                <w:b/>
                <w:sz w:val="15"/>
                <w:szCs w:val="15"/>
                <w:lang w:val="es-ES"/>
              </w:rPr>
              <w:t>-</w:t>
            </w:r>
            <w:r w:rsidRPr="003D3CBC">
              <w:rPr>
                <w:b/>
                <w:sz w:val="15"/>
                <w:szCs w:val="15"/>
                <w:lang w:val="es-ES"/>
              </w:rPr>
              <w:t xml:space="preserve">ciones de </w:t>
            </w:r>
            <w:proofErr w:type="spellStart"/>
            <w:r w:rsidRPr="003D3CBC">
              <w:rPr>
                <w:b/>
                <w:sz w:val="15"/>
                <w:szCs w:val="15"/>
                <w:lang w:val="es-ES"/>
              </w:rPr>
              <w:t>satisfac</w:t>
            </w:r>
            <w:proofErr w:type="spellEnd"/>
            <w:r w:rsidRPr="003D3CBC">
              <w:rPr>
                <w:b/>
                <w:sz w:val="15"/>
                <w:szCs w:val="15"/>
                <w:lang w:val="es-ES"/>
              </w:rPr>
              <w:t>-ción</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Plan de Gestión de Proyecto</w:t>
            </w:r>
          </w:p>
        </w:tc>
        <w:tc>
          <w:tcPr>
            <w:tcW w:w="1298" w:type="dxa"/>
          </w:tcPr>
          <w:p w:rsidR="00F26633" w:rsidRPr="003D3CBC" w:rsidRDefault="00F26633" w:rsidP="009E7E08">
            <w:pPr>
              <w:rPr>
                <w:sz w:val="16"/>
                <w:szCs w:val="16"/>
              </w:rPr>
            </w:pPr>
            <w:r w:rsidRPr="003D3CBC">
              <w:rPr>
                <w:sz w:val="16"/>
                <w:szCs w:val="16"/>
              </w:rPr>
              <w:t xml:space="preserve">Es el </w:t>
            </w:r>
            <w:proofErr w:type="spellStart"/>
            <w:r w:rsidRPr="003D3CBC">
              <w:rPr>
                <w:sz w:val="16"/>
                <w:szCs w:val="16"/>
              </w:rPr>
              <w:t>presente</w:t>
            </w:r>
            <w:proofErr w:type="spellEnd"/>
            <w:r w:rsidRPr="003D3CBC">
              <w:rPr>
                <w:sz w:val="16"/>
                <w:szCs w:val="16"/>
              </w:rPr>
              <w:t xml:space="preserve"> </w:t>
            </w:r>
            <w:proofErr w:type="spellStart"/>
            <w:r w:rsidRPr="003D3CBC">
              <w:rPr>
                <w:sz w:val="16"/>
                <w:szCs w:val="16"/>
              </w:rPr>
              <w:t>documento</w:t>
            </w:r>
            <w:proofErr w:type="spellEnd"/>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F26633">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t>Mapa</w:t>
            </w:r>
            <w:proofErr w:type="spellEnd"/>
            <w:r w:rsidRPr="003D3CBC">
              <w:rPr>
                <w:sz w:val="16"/>
                <w:szCs w:val="16"/>
              </w:rPr>
              <w:t xml:space="preserve"> de </w:t>
            </w:r>
            <w:proofErr w:type="spellStart"/>
            <w:r w:rsidRPr="003D3CBC">
              <w:rPr>
                <w:sz w:val="16"/>
                <w:szCs w:val="16"/>
              </w:rPr>
              <w:t>actividades</w:t>
            </w:r>
            <w:proofErr w:type="spellEnd"/>
          </w:p>
        </w:tc>
        <w:tc>
          <w:tcPr>
            <w:tcW w:w="1298" w:type="dxa"/>
          </w:tcPr>
          <w:p w:rsidR="00F26633" w:rsidRPr="003D3CBC" w:rsidRDefault="00F26633" w:rsidP="009E7E08">
            <w:pPr>
              <w:rPr>
                <w:sz w:val="16"/>
                <w:szCs w:val="16"/>
                <w:lang w:val="es-ES"/>
              </w:rPr>
            </w:pPr>
            <w:r w:rsidRPr="003D3CBC">
              <w:rPr>
                <w:sz w:val="16"/>
                <w:szCs w:val="16"/>
                <w:lang w:val="es-ES"/>
              </w:rPr>
              <w:t>Mapa donde se indica las actividades de los procesos y en qué etapa de desarrollo se realizan, guía al equipo de desarrollo</w:t>
            </w:r>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r w:rsidRPr="003D3CBC">
              <w:rPr>
                <w:sz w:val="16"/>
                <w:szCs w:val="16"/>
              </w:rPr>
              <w:t xml:space="preserve">Plan de </w:t>
            </w:r>
            <w:proofErr w:type="spellStart"/>
            <w:r w:rsidRPr="003D3CBC">
              <w:rPr>
                <w:sz w:val="16"/>
                <w:szCs w:val="16"/>
              </w:rPr>
              <w:t>Retiro</w:t>
            </w:r>
            <w:proofErr w:type="spellEnd"/>
          </w:p>
        </w:tc>
        <w:tc>
          <w:tcPr>
            <w:tcW w:w="1298" w:type="dxa"/>
          </w:tcPr>
          <w:p w:rsidR="00F26633" w:rsidRPr="003D3CBC" w:rsidRDefault="00F26633" w:rsidP="009E7E08">
            <w:pPr>
              <w:rPr>
                <w:sz w:val="16"/>
                <w:szCs w:val="16"/>
                <w:lang w:val="es-ES"/>
              </w:rPr>
            </w:pPr>
            <w:r w:rsidRPr="003D3CBC">
              <w:rPr>
                <w:sz w:val="16"/>
                <w:szCs w:val="16"/>
                <w:lang w:val="es-ES"/>
              </w:rPr>
              <w:t xml:space="preserve">Documento donde se planifica el retiro del </w:t>
            </w:r>
            <w:r w:rsidRPr="003D3CBC">
              <w:rPr>
                <w:sz w:val="16"/>
                <w:szCs w:val="16"/>
                <w:lang w:val="es-ES"/>
              </w:rPr>
              <w:lastRenderedPageBreak/>
              <w:t>sistema desde el ambiente donde está instalado</w:t>
            </w:r>
          </w:p>
        </w:tc>
        <w:tc>
          <w:tcPr>
            <w:tcW w:w="883" w:type="dxa"/>
          </w:tcPr>
          <w:p w:rsidR="00F26633" w:rsidRPr="003D3CBC" w:rsidRDefault="00F26633" w:rsidP="009E7E08">
            <w:pPr>
              <w:rPr>
                <w:sz w:val="16"/>
                <w:szCs w:val="16"/>
              </w:rPr>
            </w:pPr>
            <w:r w:rsidRPr="003D3CBC">
              <w:rPr>
                <w:sz w:val="16"/>
                <w:szCs w:val="16"/>
              </w:rPr>
              <w:lastRenderedPageBreak/>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w:t>
            </w:r>
            <w:r w:rsidRPr="003D3CBC">
              <w:rPr>
                <w:sz w:val="16"/>
                <w:szCs w:val="16"/>
                <w:lang w:val="es-ES"/>
              </w:rPr>
              <w:lastRenderedPageBreak/>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lastRenderedPageBreak/>
              <w:t>Análisis</w:t>
            </w:r>
            <w:proofErr w:type="spellEnd"/>
            <w:r w:rsidRPr="003D3CBC">
              <w:rPr>
                <w:sz w:val="16"/>
                <w:szCs w:val="16"/>
              </w:rPr>
              <w:t xml:space="preserve"> de </w:t>
            </w:r>
            <w:proofErr w:type="spellStart"/>
            <w:r w:rsidRPr="003D3CBC">
              <w:rPr>
                <w:sz w:val="16"/>
                <w:szCs w:val="16"/>
              </w:rPr>
              <w:t>Riesgos</w:t>
            </w:r>
            <w:proofErr w:type="spellEnd"/>
          </w:p>
        </w:tc>
        <w:tc>
          <w:tcPr>
            <w:tcW w:w="1298" w:type="dxa"/>
          </w:tcPr>
          <w:p w:rsidR="00F26633" w:rsidRPr="003D3CBC" w:rsidRDefault="00F26633" w:rsidP="009E7E08">
            <w:pPr>
              <w:rPr>
                <w:sz w:val="16"/>
                <w:szCs w:val="16"/>
                <w:lang w:val="es-ES"/>
              </w:rPr>
            </w:pPr>
            <w:r w:rsidRPr="003D3CBC">
              <w:rPr>
                <w:sz w:val="16"/>
                <w:szCs w:val="16"/>
                <w:lang w:val="es-ES"/>
              </w:rPr>
              <w:t>Análisis de los riesgos potenciales del proyecto, su probabilidad de ocurrencia e impacto en el mismo</w:t>
            </w:r>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r w:rsidRPr="003D3CBC">
              <w:rPr>
                <w:sz w:val="16"/>
                <w:szCs w:val="16"/>
              </w:rPr>
              <w:t xml:space="preserve">Plan de </w:t>
            </w:r>
            <w:proofErr w:type="spellStart"/>
            <w:r w:rsidRPr="003D3CBC">
              <w:rPr>
                <w:sz w:val="16"/>
                <w:szCs w:val="16"/>
              </w:rPr>
              <w:t>Contingencias</w:t>
            </w:r>
            <w:proofErr w:type="spellEnd"/>
          </w:p>
        </w:tc>
        <w:tc>
          <w:tcPr>
            <w:tcW w:w="1298" w:type="dxa"/>
          </w:tcPr>
          <w:p w:rsidR="00F26633" w:rsidRPr="003D3CBC" w:rsidRDefault="00F26633" w:rsidP="009E7E08">
            <w:pPr>
              <w:rPr>
                <w:sz w:val="16"/>
                <w:szCs w:val="16"/>
                <w:lang w:val="es-ES"/>
              </w:rPr>
            </w:pPr>
            <w:r w:rsidRPr="003D3CBC">
              <w:rPr>
                <w:sz w:val="16"/>
                <w:szCs w:val="16"/>
                <w:lang w:val="es-ES"/>
              </w:rPr>
              <w:t>Documento donde se planifican las medidas a tomar en caso de que uno de los riesgos analizados se materialice en el desarrollo del proyecto</w:t>
            </w:r>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Plan de Garantía de Calidad del Software</w:t>
            </w:r>
          </w:p>
        </w:tc>
        <w:tc>
          <w:tcPr>
            <w:tcW w:w="1298" w:type="dxa"/>
          </w:tcPr>
          <w:p w:rsidR="00F26633" w:rsidRPr="003D3CBC" w:rsidRDefault="00F26633" w:rsidP="009E7E08">
            <w:pPr>
              <w:rPr>
                <w:sz w:val="16"/>
                <w:szCs w:val="16"/>
                <w:lang w:val="es-ES"/>
              </w:rPr>
            </w:pPr>
            <w:r w:rsidRPr="003D3CBC">
              <w:rPr>
                <w:sz w:val="16"/>
                <w:szCs w:val="16"/>
                <w:lang w:val="es-ES"/>
              </w:rPr>
              <w:t>Documento donde se indican los factores que aseguran la calidad del software para satisfacer necesidades dadas</w:t>
            </w:r>
          </w:p>
        </w:tc>
        <w:tc>
          <w:tcPr>
            <w:tcW w:w="883" w:type="dxa"/>
          </w:tcPr>
          <w:p w:rsidR="00F26633" w:rsidRPr="003D3CBC" w:rsidRDefault="00F26633" w:rsidP="009E7E08">
            <w:pPr>
              <w:rPr>
                <w:sz w:val="16"/>
                <w:szCs w:val="16"/>
              </w:rPr>
            </w:pPr>
            <w:r w:rsidRPr="003D3CBC">
              <w:rPr>
                <w:sz w:val="16"/>
                <w:szCs w:val="16"/>
              </w:rPr>
              <w:t xml:space="preserve">Sin </w:t>
            </w:r>
            <w:proofErr w:type="spellStart"/>
            <w:r w:rsidRPr="003D3CBC">
              <w:rPr>
                <w:sz w:val="16"/>
                <w:szCs w:val="16"/>
              </w:rPr>
              <w:t>especi</w:t>
            </w:r>
            <w:r w:rsidR="008929EF" w:rsidRPr="003D3CBC">
              <w:rPr>
                <w:sz w:val="16"/>
                <w:szCs w:val="16"/>
              </w:rPr>
              <w:t>-</w:t>
            </w:r>
            <w:r w:rsidRPr="003D3CBC">
              <w:rPr>
                <w:sz w:val="16"/>
                <w:szCs w:val="16"/>
              </w:rPr>
              <w:t>ficar</w:t>
            </w:r>
            <w:proofErr w:type="spellEnd"/>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t>Estudios</w:t>
            </w:r>
            <w:proofErr w:type="spellEnd"/>
            <w:r w:rsidRPr="003D3CBC">
              <w:rPr>
                <w:sz w:val="16"/>
                <w:szCs w:val="16"/>
              </w:rPr>
              <w:t xml:space="preserve"> de </w:t>
            </w:r>
            <w:proofErr w:type="spellStart"/>
            <w:r w:rsidRPr="003D3CBC">
              <w:rPr>
                <w:sz w:val="16"/>
                <w:szCs w:val="16"/>
              </w:rPr>
              <w:t>viabilidad</w:t>
            </w:r>
            <w:proofErr w:type="spellEnd"/>
          </w:p>
        </w:tc>
        <w:tc>
          <w:tcPr>
            <w:tcW w:w="1298" w:type="dxa"/>
          </w:tcPr>
          <w:p w:rsidR="00F26633" w:rsidRPr="003D3CBC" w:rsidRDefault="00F26633" w:rsidP="009E7E08">
            <w:pPr>
              <w:rPr>
                <w:sz w:val="16"/>
                <w:szCs w:val="16"/>
                <w:lang w:val="es-ES"/>
              </w:rPr>
            </w:pPr>
            <w:r w:rsidRPr="003D3CBC">
              <w:rPr>
                <w:sz w:val="16"/>
                <w:szCs w:val="16"/>
                <w:lang w:val="es-ES"/>
              </w:rPr>
              <w:t>Estudio de requisitos del cliente para analizar y determinar si el proyecto es viable o no</w:t>
            </w:r>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Plan de transición del proyecto</w:t>
            </w:r>
          </w:p>
        </w:tc>
        <w:tc>
          <w:tcPr>
            <w:tcW w:w="1298" w:type="dxa"/>
          </w:tcPr>
          <w:p w:rsidR="00F26633" w:rsidRPr="003D3CBC" w:rsidRDefault="00F26633" w:rsidP="009E7E08">
            <w:pPr>
              <w:rPr>
                <w:sz w:val="16"/>
                <w:szCs w:val="16"/>
                <w:lang w:val="es-ES"/>
              </w:rPr>
            </w:pPr>
            <w:r w:rsidRPr="003D3CBC">
              <w:rPr>
                <w:sz w:val="16"/>
                <w:szCs w:val="16"/>
                <w:lang w:val="es-ES"/>
              </w:rPr>
              <w:t>Documento donde se planifica la transición del proyecto del ambiente de desarrollo al ambiente de producción</w:t>
            </w:r>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Modelo de la situación actual</w:t>
            </w:r>
          </w:p>
        </w:tc>
        <w:tc>
          <w:tcPr>
            <w:tcW w:w="1298" w:type="dxa"/>
          </w:tcPr>
          <w:p w:rsidR="00F26633" w:rsidRPr="003D3CBC" w:rsidRDefault="00F26633" w:rsidP="009E7E08">
            <w:pPr>
              <w:rPr>
                <w:sz w:val="16"/>
                <w:szCs w:val="16"/>
                <w:lang w:val="es-ES"/>
              </w:rPr>
            </w:pPr>
            <w:r w:rsidRPr="003D3CBC">
              <w:rPr>
                <w:sz w:val="16"/>
                <w:szCs w:val="16"/>
                <w:lang w:val="es-ES"/>
              </w:rPr>
              <w:t>Modelo donde se indica la situación actual del entorno del proyecto (si funciona con otros sistemas, y el funciona</w:t>
            </w:r>
            <w:r w:rsidR="00A94E28" w:rsidRPr="003D3CBC">
              <w:rPr>
                <w:sz w:val="16"/>
                <w:szCs w:val="16"/>
                <w:lang w:val="es-ES"/>
              </w:rPr>
              <w:t>-</w:t>
            </w:r>
            <w:r w:rsidRPr="003D3CBC">
              <w:rPr>
                <w:sz w:val="16"/>
                <w:szCs w:val="16"/>
                <w:lang w:val="es-ES"/>
              </w:rPr>
              <w:t>miento de estos)</w:t>
            </w:r>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Modelo del dominio del problema</w:t>
            </w:r>
          </w:p>
        </w:tc>
        <w:tc>
          <w:tcPr>
            <w:tcW w:w="1298" w:type="dxa"/>
          </w:tcPr>
          <w:p w:rsidR="00F26633" w:rsidRPr="003D3CBC" w:rsidRDefault="00F26633" w:rsidP="009E7E08">
            <w:pPr>
              <w:rPr>
                <w:sz w:val="16"/>
                <w:szCs w:val="16"/>
                <w:lang w:val="es-ES"/>
              </w:rPr>
            </w:pPr>
            <w:r w:rsidRPr="003D3CBC">
              <w:rPr>
                <w:sz w:val="16"/>
                <w:szCs w:val="16"/>
                <w:shd w:val="clear" w:color="auto" w:fill="FFFFFF"/>
                <w:lang w:val="es-ES"/>
              </w:rPr>
              <w:t>Modelo conceptual de todos los temas relacionados con un problema específico. En él se describen las distintas entidades, sus atributos, papeles y relaciones, además de las restricciones que rigen el</w:t>
            </w:r>
            <w:r w:rsidRPr="003D3CBC">
              <w:rPr>
                <w:rStyle w:val="apple-converted-space"/>
                <w:sz w:val="16"/>
                <w:szCs w:val="16"/>
                <w:shd w:val="clear" w:color="auto" w:fill="FFFFFF"/>
                <w:lang w:val="es-ES"/>
              </w:rPr>
              <w:t> </w:t>
            </w:r>
            <w:hyperlink r:id="rId10" w:tooltip="Dominio del problema (aún no redactado)" w:history="1">
              <w:r w:rsidRPr="003D3CBC">
                <w:rPr>
                  <w:rStyle w:val="Hipervnculo"/>
                  <w:color w:val="auto"/>
                  <w:sz w:val="16"/>
                  <w:szCs w:val="16"/>
                  <w:u w:val="none"/>
                  <w:shd w:val="clear" w:color="auto" w:fill="FFFFFF"/>
                  <w:lang w:val="es-ES"/>
                </w:rPr>
                <w:t>dominio del problema</w:t>
              </w:r>
            </w:hyperlink>
            <w:r w:rsidRPr="003D3CBC">
              <w:rPr>
                <w:sz w:val="16"/>
                <w:szCs w:val="16"/>
                <w:shd w:val="clear" w:color="auto" w:fill="FFFFFF"/>
                <w:lang w:val="es-ES"/>
              </w:rPr>
              <w:t>.</w:t>
            </w:r>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t>Informe</w:t>
            </w:r>
            <w:proofErr w:type="spellEnd"/>
            <w:r w:rsidRPr="003D3CBC">
              <w:rPr>
                <w:sz w:val="16"/>
                <w:szCs w:val="16"/>
              </w:rPr>
              <w:t xml:space="preserve"> </w:t>
            </w:r>
            <w:proofErr w:type="spellStart"/>
            <w:r w:rsidRPr="003D3CBC">
              <w:rPr>
                <w:sz w:val="16"/>
                <w:szCs w:val="16"/>
              </w:rPr>
              <w:t>preliminar</w:t>
            </w:r>
            <w:proofErr w:type="spellEnd"/>
            <w:r w:rsidRPr="003D3CBC">
              <w:rPr>
                <w:sz w:val="16"/>
                <w:szCs w:val="16"/>
              </w:rPr>
              <w:t xml:space="preserve"> de </w:t>
            </w:r>
            <w:proofErr w:type="spellStart"/>
            <w:r w:rsidRPr="003D3CBC">
              <w:rPr>
                <w:sz w:val="16"/>
                <w:szCs w:val="16"/>
              </w:rPr>
              <w:t>necesidades</w:t>
            </w:r>
            <w:proofErr w:type="spellEnd"/>
          </w:p>
        </w:tc>
        <w:tc>
          <w:tcPr>
            <w:tcW w:w="1298" w:type="dxa"/>
          </w:tcPr>
          <w:p w:rsidR="00F26633" w:rsidRPr="003D3CBC" w:rsidRDefault="00F26633" w:rsidP="009E7E08">
            <w:pPr>
              <w:rPr>
                <w:sz w:val="16"/>
                <w:szCs w:val="16"/>
                <w:lang w:val="es-ES"/>
              </w:rPr>
            </w:pPr>
            <w:r w:rsidRPr="003D3CBC">
              <w:rPr>
                <w:sz w:val="16"/>
                <w:szCs w:val="16"/>
                <w:lang w:val="es-ES"/>
              </w:rPr>
              <w:t>Informe de las necesidades del cliente para el proyecto</w:t>
            </w:r>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t>Soluciones</w:t>
            </w:r>
            <w:proofErr w:type="spellEnd"/>
            <w:r w:rsidRPr="003D3CBC">
              <w:rPr>
                <w:sz w:val="16"/>
                <w:szCs w:val="16"/>
              </w:rPr>
              <w:t xml:space="preserve"> </w:t>
            </w:r>
            <w:proofErr w:type="spellStart"/>
            <w:r w:rsidRPr="003D3CBC">
              <w:rPr>
                <w:sz w:val="16"/>
                <w:szCs w:val="16"/>
              </w:rPr>
              <w:t>alternativas</w:t>
            </w:r>
            <w:proofErr w:type="spellEnd"/>
            <w:r w:rsidRPr="003D3CBC">
              <w:rPr>
                <w:sz w:val="16"/>
                <w:szCs w:val="16"/>
              </w:rPr>
              <w:t xml:space="preserve"> </w:t>
            </w:r>
            <w:proofErr w:type="spellStart"/>
            <w:r w:rsidRPr="003D3CBC">
              <w:rPr>
                <w:sz w:val="16"/>
                <w:szCs w:val="16"/>
              </w:rPr>
              <w:lastRenderedPageBreak/>
              <w:t>posibles</w:t>
            </w:r>
            <w:proofErr w:type="spellEnd"/>
          </w:p>
        </w:tc>
        <w:tc>
          <w:tcPr>
            <w:tcW w:w="1298" w:type="dxa"/>
          </w:tcPr>
          <w:p w:rsidR="00F26633" w:rsidRPr="003D3CBC" w:rsidRDefault="00F26633" w:rsidP="009E7E08">
            <w:pPr>
              <w:rPr>
                <w:sz w:val="16"/>
                <w:szCs w:val="16"/>
                <w:lang w:val="es-ES"/>
              </w:rPr>
            </w:pPr>
            <w:r w:rsidRPr="003D3CBC">
              <w:rPr>
                <w:sz w:val="16"/>
                <w:szCs w:val="16"/>
                <w:lang w:val="es-ES"/>
              </w:rPr>
              <w:t>Documento donde se tienen en cuenta las alternativas posibles del desarrollo del software</w:t>
            </w:r>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t>Soluciones</w:t>
            </w:r>
            <w:proofErr w:type="spellEnd"/>
            <w:r w:rsidRPr="003D3CBC">
              <w:rPr>
                <w:sz w:val="16"/>
                <w:szCs w:val="16"/>
              </w:rPr>
              <w:t xml:space="preserve"> </w:t>
            </w:r>
            <w:proofErr w:type="spellStart"/>
            <w:r w:rsidRPr="003D3CBC">
              <w:rPr>
                <w:sz w:val="16"/>
                <w:szCs w:val="16"/>
              </w:rPr>
              <w:t>recomendadas</w:t>
            </w:r>
            <w:proofErr w:type="spellEnd"/>
          </w:p>
        </w:tc>
        <w:tc>
          <w:tcPr>
            <w:tcW w:w="1298" w:type="dxa"/>
          </w:tcPr>
          <w:p w:rsidR="00F26633" w:rsidRPr="003D3CBC" w:rsidRDefault="00F26633" w:rsidP="009E7E08">
            <w:pPr>
              <w:rPr>
                <w:sz w:val="16"/>
                <w:szCs w:val="16"/>
                <w:lang w:val="es-ES"/>
              </w:rPr>
            </w:pPr>
            <w:r w:rsidRPr="003D3CBC">
              <w:rPr>
                <w:sz w:val="16"/>
                <w:szCs w:val="16"/>
                <w:lang w:val="es-ES"/>
              </w:rPr>
              <w:t>Documento donde se plasman las soluciones recomendadas de acuerdo a las necesidades del cliente.</w:t>
            </w:r>
          </w:p>
        </w:tc>
        <w:tc>
          <w:tcPr>
            <w:tcW w:w="883" w:type="dxa"/>
          </w:tcPr>
          <w:p w:rsidR="00F26633" w:rsidRPr="003D3CBC" w:rsidRDefault="00F26633" w:rsidP="009E7E08">
            <w:pPr>
              <w:rPr>
                <w:sz w:val="16"/>
                <w:szCs w:val="16"/>
              </w:rPr>
            </w:pPr>
            <w:r w:rsidRPr="003D3CBC">
              <w:rPr>
                <w:sz w:val="16"/>
                <w:szCs w:val="16"/>
              </w:rPr>
              <w:t>25/8/16</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8929EF" w:rsidRPr="00903C97" w:rsidTr="00F26633">
        <w:tc>
          <w:tcPr>
            <w:tcW w:w="1188" w:type="dxa"/>
          </w:tcPr>
          <w:p w:rsidR="008929EF" w:rsidRPr="003D3CBC" w:rsidRDefault="008929EF" w:rsidP="009E7E08">
            <w:pPr>
              <w:rPr>
                <w:sz w:val="16"/>
                <w:szCs w:val="16"/>
                <w:lang w:val="es-ES"/>
              </w:rPr>
            </w:pPr>
            <w:r w:rsidRPr="003D3CBC">
              <w:rPr>
                <w:sz w:val="16"/>
                <w:szCs w:val="16"/>
                <w:lang w:val="es-ES"/>
              </w:rPr>
              <w:t>Documento de requisitos del software</w:t>
            </w:r>
          </w:p>
        </w:tc>
        <w:tc>
          <w:tcPr>
            <w:tcW w:w="1298" w:type="dxa"/>
          </w:tcPr>
          <w:p w:rsidR="008929EF" w:rsidRPr="003D3CBC" w:rsidRDefault="008929EF" w:rsidP="009E7E08">
            <w:pPr>
              <w:rPr>
                <w:sz w:val="16"/>
                <w:szCs w:val="16"/>
                <w:lang w:val="es-ES"/>
              </w:rPr>
            </w:pPr>
            <w:r w:rsidRPr="003D3CBC">
              <w:rPr>
                <w:sz w:val="16"/>
                <w:szCs w:val="16"/>
                <w:lang w:val="es-ES"/>
              </w:rPr>
              <w:t>Documento donde se detallan los requisitos del cliente</w:t>
            </w:r>
          </w:p>
        </w:tc>
        <w:tc>
          <w:tcPr>
            <w:tcW w:w="883" w:type="dxa"/>
          </w:tcPr>
          <w:p w:rsidR="008929EF" w:rsidRPr="003D3CBC" w:rsidRDefault="008929EF" w:rsidP="009E7E08">
            <w:pPr>
              <w:rPr>
                <w:sz w:val="16"/>
                <w:szCs w:val="16"/>
              </w:rPr>
            </w:pPr>
            <w:r w:rsidRPr="003D3CBC">
              <w:rPr>
                <w:sz w:val="16"/>
                <w:szCs w:val="16"/>
              </w:rPr>
              <w:t xml:space="preserve">Sin </w:t>
            </w:r>
            <w:proofErr w:type="spellStart"/>
            <w:r w:rsidRPr="003D3CBC">
              <w:rPr>
                <w:sz w:val="16"/>
                <w:szCs w:val="16"/>
              </w:rPr>
              <w:t>especi-ficar</w:t>
            </w:r>
            <w:proofErr w:type="spellEnd"/>
          </w:p>
        </w:tc>
        <w:tc>
          <w:tcPr>
            <w:tcW w:w="878" w:type="dxa"/>
          </w:tcPr>
          <w:p w:rsidR="008929EF" w:rsidRPr="003D3CBC" w:rsidRDefault="008929EF"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8929EF" w:rsidRPr="00903C97" w:rsidTr="00F26633">
        <w:tc>
          <w:tcPr>
            <w:tcW w:w="1188" w:type="dxa"/>
          </w:tcPr>
          <w:p w:rsidR="008929EF" w:rsidRPr="003D3CBC" w:rsidRDefault="008929EF" w:rsidP="009E7E08">
            <w:pPr>
              <w:autoSpaceDE w:val="0"/>
              <w:autoSpaceDN w:val="0"/>
              <w:adjustRightInd w:val="0"/>
              <w:rPr>
                <w:sz w:val="16"/>
                <w:szCs w:val="16"/>
                <w:lang w:val="es-ES"/>
              </w:rPr>
            </w:pPr>
            <w:r w:rsidRPr="003D3CBC">
              <w:rPr>
                <w:sz w:val="16"/>
                <w:szCs w:val="16"/>
                <w:lang w:val="es-ES"/>
              </w:rPr>
              <w:t>-Descripción del diseño de software</w:t>
            </w:r>
          </w:p>
        </w:tc>
        <w:tc>
          <w:tcPr>
            <w:tcW w:w="1298" w:type="dxa"/>
          </w:tcPr>
          <w:p w:rsidR="008929EF" w:rsidRPr="003D3CBC" w:rsidRDefault="008929EF" w:rsidP="009E7E08">
            <w:pPr>
              <w:rPr>
                <w:sz w:val="16"/>
                <w:szCs w:val="16"/>
              </w:rPr>
            </w:pPr>
            <w:r w:rsidRPr="003D3CBC">
              <w:rPr>
                <w:sz w:val="16"/>
                <w:szCs w:val="16"/>
              </w:rPr>
              <w:t xml:space="preserve">Auto </w:t>
            </w:r>
            <w:proofErr w:type="spellStart"/>
            <w:r w:rsidRPr="003D3CBC">
              <w:rPr>
                <w:sz w:val="16"/>
                <w:szCs w:val="16"/>
              </w:rPr>
              <w:t>explicativo</w:t>
            </w:r>
            <w:proofErr w:type="spellEnd"/>
          </w:p>
        </w:tc>
        <w:tc>
          <w:tcPr>
            <w:tcW w:w="883" w:type="dxa"/>
          </w:tcPr>
          <w:p w:rsidR="008929EF" w:rsidRPr="003D3CBC" w:rsidRDefault="008929EF" w:rsidP="009E7E08">
            <w:pPr>
              <w:rPr>
                <w:sz w:val="16"/>
                <w:szCs w:val="16"/>
              </w:rPr>
            </w:pPr>
            <w:r w:rsidRPr="003D3CBC">
              <w:rPr>
                <w:sz w:val="16"/>
                <w:szCs w:val="16"/>
              </w:rPr>
              <w:t xml:space="preserve">Sin </w:t>
            </w:r>
            <w:proofErr w:type="spellStart"/>
            <w:r w:rsidRPr="003D3CBC">
              <w:rPr>
                <w:sz w:val="16"/>
                <w:szCs w:val="16"/>
              </w:rPr>
              <w:t>especi-ficar</w:t>
            </w:r>
            <w:proofErr w:type="spellEnd"/>
          </w:p>
        </w:tc>
        <w:tc>
          <w:tcPr>
            <w:tcW w:w="878" w:type="dxa"/>
          </w:tcPr>
          <w:p w:rsidR="008929EF" w:rsidRPr="003D3CBC" w:rsidRDefault="008929EF" w:rsidP="00F26633">
            <w:pPr>
              <w:rPr>
                <w:sz w:val="16"/>
                <w:szCs w:val="16"/>
                <w:lang w:val="es-ES"/>
              </w:rPr>
            </w:pPr>
            <w:r w:rsidRPr="003D3CBC">
              <w:rPr>
                <w:sz w:val="16"/>
                <w:szCs w:val="16"/>
                <w:lang w:val="es-ES"/>
              </w:rPr>
              <w:t xml:space="preserve">Campus Virtual de la UNLA </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Descripción de la arquitectura del software</w:t>
            </w:r>
          </w:p>
        </w:tc>
        <w:tc>
          <w:tcPr>
            <w:tcW w:w="1298" w:type="dxa"/>
          </w:tcPr>
          <w:p w:rsidR="00F26633" w:rsidRPr="003D3CBC" w:rsidRDefault="00F26633" w:rsidP="009E7E08">
            <w:pPr>
              <w:rPr>
                <w:sz w:val="16"/>
                <w:szCs w:val="16"/>
              </w:rPr>
            </w:pPr>
            <w:r w:rsidRPr="003D3CBC">
              <w:rPr>
                <w:sz w:val="16"/>
                <w:szCs w:val="16"/>
              </w:rPr>
              <w:t xml:space="preserve">Auto </w:t>
            </w:r>
            <w:proofErr w:type="spellStart"/>
            <w:r w:rsidRPr="003D3CBC">
              <w:rPr>
                <w:sz w:val="16"/>
                <w:szCs w:val="16"/>
              </w:rPr>
              <w:t>explicativo</w:t>
            </w:r>
            <w:proofErr w:type="spellEnd"/>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Descripción del flujo de información</w:t>
            </w:r>
          </w:p>
        </w:tc>
        <w:tc>
          <w:tcPr>
            <w:tcW w:w="1298" w:type="dxa"/>
          </w:tcPr>
          <w:p w:rsidR="00F26633" w:rsidRPr="003D3CBC" w:rsidRDefault="00F26633" w:rsidP="009E7E08">
            <w:pPr>
              <w:rPr>
                <w:sz w:val="16"/>
                <w:szCs w:val="16"/>
              </w:rPr>
            </w:pPr>
            <w:r w:rsidRPr="003D3CBC">
              <w:rPr>
                <w:sz w:val="16"/>
                <w:szCs w:val="16"/>
              </w:rPr>
              <w:t xml:space="preserve">Auto </w:t>
            </w:r>
            <w:r w:rsidRPr="003D3CBC">
              <w:rPr>
                <w:sz w:val="16"/>
                <w:szCs w:val="16"/>
                <w:lang w:val="es-ES"/>
              </w:rPr>
              <w:t>explicativo</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autoSpaceDE w:val="0"/>
              <w:autoSpaceDN w:val="0"/>
              <w:adjustRightInd w:val="0"/>
              <w:rPr>
                <w:sz w:val="16"/>
                <w:szCs w:val="16"/>
                <w:lang w:val="es-ES"/>
              </w:rPr>
            </w:pPr>
            <w:r w:rsidRPr="003D3CBC">
              <w:rPr>
                <w:sz w:val="16"/>
                <w:szCs w:val="16"/>
                <w:lang w:val="es-ES"/>
              </w:rPr>
              <w:t>Descripción de la base de datos</w:t>
            </w:r>
          </w:p>
        </w:tc>
        <w:tc>
          <w:tcPr>
            <w:tcW w:w="1298" w:type="dxa"/>
          </w:tcPr>
          <w:p w:rsidR="00F26633" w:rsidRPr="003D3CBC" w:rsidRDefault="00F26633" w:rsidP="009E7E08">
            <w:pPr>
              <w:rPr>
                <w:sz w:val="16"/>
                <w:szCs w:val="16"/>
              </w:rPr>
            </w:pPr>
            <w:r w:rsidRPr="003D3CBC">
              <w:rPr>
                <w:sz w:val="16"/>
                <w:szCs w:val="16"/>
              </w:rPr>
              <w:t xml:space="preserve">Auto </w:t>
            </w:r>
            <w:proofErr w:type="spellStart"/>
            <w:r w:rsidRPr="003D3CBC">
              <w:rPr>
                <w:sz w:val="16"/>
                <w:szCs w:val="16"/>
              </w:rPr>
              <w:t>explicativo</w:t>
            </w:r>
            <w:proofErr w:type="spellEnd"/>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autoSpaceDE w:val="0"/>
              <w:autoSpaceDN w:val="0"/>
              <w:adjustRightInd w:val="0"/>
              <w:rPr>
                <w:sz w:val="16"/>
                <w:szCs w:val="16"/>
              </w:rPr>
            </w:pPr>
            <w:proofErr w:type="spellStart"/>
            <w:r w:rsidRPr="003D3CBC">
              <w:rPr>
                <w:sz w:val="16"/>
                <w:szCs w:val="16"/>
              </w:rPr>
              <w:t>Descripción</w:t>
            </w:r>
            <w:proofErr w:type="spellEnd"/>
            <w:r w:rsidRPr="003D3CBC">
              <w:rPr>
                <w:sz w:val="16"/>
                <w:szCs w:val="16"/>
              </w:rPr>
              <w:t xml:space="preserve"> de</w:t>
            </w:r>
          </w:p>
          <w:p w:rsidR="00F26633" w:rsidRPr="003D3CBC" w:rsidRDefault="00F26633" w:rsidP="009E7E08">
            <w:pPr>
              <w:autoSpaceDE w:val="0"/>
              <w:autoSpaceDN w:val="0"/>
              <w:adjustRightInd w:val="0"/>
              <w:rPr>
                <w:sz w:val="16"/>
                <w:szCs w:val="16"/>
              </w:rPr>
            </w:pPr>
            <w:proofErr w:type="spellStart"/>
            <w:r w:rsidRPr="003D3CBC">
              <w:rPr>
                <w:sz w:val="16"/>
                <w:szCs w:val="16"/>
              </w:rPr>
              <w:t>las</w:t>
            </w:r>
            <w:proofErr w:type="spellEnd"/>
            <w:r w:rsidRPr="003D3CBC">
              <w:rPr>
                <w:sz w:val="16"/>
                <w:szCs w:val="16"/>
              </w:rPr>
              <w:t xml:space="preserve"> interfaces</w:t>
            </w:r>
          </w:p>
        </w:tc>
        <w:tc>
          <w:tcPr>
            <w:tcW w:w="1298" w:type="dxa"/>
          </w:tcPr>
          <w:p w:rsidR="00F26633" w:rsidRPr="003D3CBC" w:rsidRDefault="00F26633" w:rsidP="009E7E08">
            <w:pPr>
              <w:rPr>
                <w:sz w:val="16"/>
                <w:szCs w:val="16"/>
              </w:rPr>
            </w:pPr>
            <w:r w:rsidRPr="003D3CBC">
              <w:rPr>
                <w:sz w:val="16"/>
                <w:szCs w:val="16"/>
              </w:rPr>
              <w:t xml:space="preserve">Auto </w:t>
            </w:r>
            <w:proofErr w:type="spellStart"/>
            <w:r w:rsidRPr="003D3CBC">
              <w:rPr>
                <w:sz w:val="16"/>
                <w:szCs w:val="16"/>
              </w:rPr>
              <w:t>explicativo</w:t>
            </w:r>
            <w:proofErr w:type="spellEnd"/>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autoSpaceDE w:val="0"/>
              <w:autoSpaceDN w:val="0"/>
              <w:adjustRightInd w:val="0"/>
              <w:rPr>
                <w:sz w:val="16"/>
                <w:szCs w:val="16"/>
              </w:rPr>
            </w:pPr>
            <w:r w:rsidRPr="003D3CBC">
              <w:rPr>
                <w:sz w:val="16"/>
                <w:szCs w:val="16"/>
              </w:rPr>
              <w:t>-</w:t>
            </w:r>
            <w:proofErr w:type="spellStart"/>
            <w:r w:rsidRPr="003D3CBC">
              <w:rPr>
                <w:sz w:val="16"/>
                <w:szCs w:val="16"/>
              </w:rPr>
              <w:t>Datos</w:t>
            </w:r>
            <w:proofErr w:type="spellEnd"/>
            <w:r w:rsidRPr="003D3CBC">
              <w:rPr>
                <w:sz w:val="16"/>
                <w:szCs w:val="16"/>
              </w:rPr>
              <w:t xml:space="preserve"> </w:t>
            </w:r>
            <w:proofErr w:type="spellStart"/>
            <w:r w:rsidRPr="003D3CBC">
              <w:rPr>
                <w:sz w:val="16"/>
                <w:szCs w:val="16"/>
              </w:rPr>
              <w:t>para</w:t>
            </w:r>
            <w:proofErr w:type="spellEnd"/>
            <w:r w:rsidRPr="003D3CBC">
              <w:rPr>
                <w:sz w:val="16"/>
                <w:szCs w:val="16"/>
              </w:rPr>
              <w:t xml:space="preserve"> </w:t>
            </w:r>
            <w:proofErr w:type="spellStart"/>
            <w:r w:rsidRPr="003D3CBC">
              <w:rPr>
                <w:sz w:val="16"/>
                <w:szCs w:val="16"/>
              </w:rPr>
              <w:t>las</w:t>
            </w:r>
            <w:proofErr w:type="spellEnd"/>
            <w:r w:rsidRPr="003D3CBC">
              <w:rPr>
                <w:sz w:val="16"/>
                <w:szCs w:val="16"/>
              </w:rPr>
              <w:t xml:space="preserve"> </w:t>
            </w:r>
            <w:proofErr w:type="spellStart"/>
            <w:r w:rsidRPr="003D3CBC">
              <w:rPr>
                <w:sz w:val="16"/>
                <w:szCs w:val="16"/>
              </w:rPr>
              <w:t>pruebas</w:t>
            </w:r>
            <w:proofErr w:type="spellEnd"/>
          </w:p>
          <w:p w:rsidR="00F26633" w:rsidRPr="003D3CBC" w:rsidRDefault="00F26633" w:rsidP="009E7E08">
            <w:pPr>
              <w:rPr>
                <w:sz w:val="16"/>
                <w:szCs w:val="16"/>
              </w:rPr>
            </w:pPr>
          </w:p>
        </w:tc>
        <w:tc>
          <w:tcPr>
            <w:tcW w:w="1298" w:type="dxa"/>
          </w:tcPr>
          <w:p w:rsidR="00F26633" w:rsidRPr="003D3CBC" w:rsidRDefault="00F26633" w:rsidP="009E7E08">
            <w:pPr>
              <w:rPr>
                <w:sz w:val="16"/>
                <w:szCs w:val="16"/>
                <w:lang w:val="es-ES"/>
              </w:rPr>
            </w:pPr>
            <w:r w:rsidRPr="003D3CBC">
              <w:rPr>
                <w:sz w:val="16"/>
                <w:szCs w:val="16"/>
                <w:lang w:val="es-ES"/>
              </w:rPr>
              <w:t>Datos necesarios para desarrollar los casos de prueba</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t>Documenta</w:t>
            </w:r>
            <w:proofErr w:type="spellEnd"/>
            <w:r w:rsidR="008929EF" w:rsidRPr="003D3CBC">
              <w:rPr>
                <w:sz w:val="16"/>
                <w:szCs w:val="16"/>
              </w:rPr>
              <w:t>-</w:t>
            </w:r>
            <w:r w:rsidRPr="003D3CBC">
              <w:rPr>
                <w:sz w:val="16"/>
                <w:szCs w:val="16"/>
              </w:rPr>
              <w:t xml:space="preserve">ción de </w:t>
            </w:r>
            <w:proofErr w:type="spellStart"/>
            <w:r w:rsidRPr="003D3CBC">
              <w:rPr>
                <w:sz w:val="16"/>
                <w:szCs w:val="16"/>
              </w:rPr>
              <w:t>usuario</w:t>
            </w:r>
            <w:proofErr w:type="spellEnd"/>
          </w:p>
        </w:tc>
        <w:tc>
          <w:tcPr>
            <w:tcW w:w="1298" w:type="dxa"/>
          </w:tcPr>
          <w:p w:rsidR="00F26633" w:rsidRPr="003D3CBC" w:rsidRDefault="00F26633" w:rsidP="009E7E08">
            <w:pPr>
              <w:rPr>
                <w:sz w:val="16"/>
                <w:szCs w:val="16"/>
              </w:rPr>
            </w:pPr>
            <w:r w:rsidRPr="003D3CBC">
              <w:rPr>
                <w:sz w:val="16"/>
                <w:szCs w:val="16"/>
              </w:rPr>
              <w:t xml:space="preserve">Manual de </w:t>
            </w:r>
            <w:proofErr w:type="spellStart"/>
            <w:r w:rsidRPr="003D3CBC">
              <w:rPr>
                <w:sz w:val="16"/>
                <w:szCs w:val="16"/>
              </w:rPr>
              <w:t>usuario</w:t>
            </w:r>
            <w:proofErr w:type="spellEnd"/>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r w:rsidRPr="003D3CBC">
              <w:rPr>
                <w:sz w:val="16"/>
                <w:szCs w:val="16"/>
              </w:rPr>
              <w:t xml:space="preserve">Plan de </w:t>
            </w:r>
            <w:proofErr w:type="spellStart"/>
            <w:r w:rsidRPr="003D3CBC">
              <w:rPr>
                <w:sz w:val="16"/>
                <w:szCs w:val="16"/>
              </w:rPr>
              <w:t>integración</w:t>
            </w:r>
            <w:proofErr w:type="spellEnd"/>
          </w:p>
        </w:tc>
        <w:tc>
          <w:tcPr>
            <w:tcW w:w="1298" w:type="dxa"/>
          </w:tcPr>
          <w:p w:rsidR="00F26633" w:rsidRPr="003D3CBC" w:rsidRDefault="00F26633" w:rsidP="009E7E08">
            <w:pPr>
              <w:rPr>
                <w:sz w:val="16"/>
                <w:szCs w:val="16"/>
                <w:lang w:val="es-ES"/>
              </w:rPr>
            </w:pPr>
            <w:r w:rsidRPr="003D3CBC">
              <w:rPr>
                <w:sz w:val="16"/>
                <w:szCs w:val="16"/>
                <w:lang w:val="es-ES"/>
              </w:rPr>
              <w:t>Plan de integración de los módulos del sistema</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t>Sistema</w:t>
            </w:r>
            <w:proofErr w:type="spellEnd"/>
            <w:r w:rsidRPr="003D3CBC">
              <w:rPr>
                <w:sz w:val="16"/>
                <w:szCs w:val="16"/>
              </w:rPr>
              <w:t xml:space="preserve"> software </w:t>
            </w:r>
            <w:proofErr w:type="spellStart"/>
            <w:r w:rsidRPr="003D3CBC">
              <w:rPr>
                <w:sz w:val="16"/>
                <w:szCs w:val="16"/>
              </w:rPr>
              <w:t>integrado</w:t>
            </w:r>
            <w:proofErr w:type="spellEnd"/>
          </w:p>
        </w:tc>
        <w:tc>
          <w:tcPr>
            <w:tcW w:w="1298" w:type="dxa"/>
          </w:tcPr>
          <w:p w:rsidR="00F26633" w:rsidRPr="003D3CBC" w:rsidRDefault="00F26633" w:rsidP="009E7E08">
            <w:pPr>
              <w:rPr>
                <w:sz w:val="16"/>
                <w:szCs w:val="16"/>
                <w:lang w:val="es-ES"/>
              </w:rPr>
            </w:pPr>
            <w:r w:rsidRPr="003D3CBC">
              <w:rPr>
                <w:sz w:val="16"/>
                <w:szCs w:val="16"/>
                <w:lang w:val="es-ES"/>
              </w:rPr>
              <w:t xml:space="preserve">“Materialización” del software diseñado a </w:t>
            </w:r>
            <w:r w:rsidR="00B5627C" w:rsidRPr="003D3CBC">
              <w:rPr>
                <w:sz w:val="16"/>
                <w:szCs w:val="16"/>
                <w:lang w:val="es-ES"/>
              </w:rPr>
              <w:t>través</w:t>
            </w:r>
            <w:r w:rsidRPr="003D3CBC">
              <w:rPr>
                <w:sz w:val="16"/>
                <w:szCs w:val="16"/>
                <w:lang w:val="es-ES"/>
              </w:rPr>
              <w:t xml:space="preserve"> de lenguajes de programación </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Plan de instalación de software</w:t>
            </w:r>
          </w:p>
        </w:tc>
        <w:tc>
          <w:tcPr>
            <w:tcW w:w="1298" w:type="dxa"/>
          </w:tcPr>
          <w:p w:rsidR="00F26633" w:rsidRPr="003D3CBC" w:rsidRDefault="00F26633" w:rsidP="009E7E08">
            <w:pPr>
              <w:rPr>
                <w:sz w:val="16"/>
                <w:szCs w:val="16"/>
                <w:lang w:val="es-ES"/>
              </w:rPr>
            </w:pPr>
            <w:r w:rsidRPr="003D3CBC">
              <w:rPr>
                <w:sz w:val="16"/>
                <w:szCs w:val="16"/>
                <w:lang w:val="es-ES"/>
              </w:rPr>
              <w:t xml:space="preserve">Documento que brinda pasos al usuario de cómo instalar el producto software (también </w:t>
            </w:r>
            <w:r w:rsidRPr="003D3CBC">
              <w:rPr>
                <w:sz w:val="16"/>
                <w:szCs w:val="16"/>
                <w:lang w:val="es-ES"/>
              </w:rPr>
              <w:lastRenderedPageBreak/>
              <w:t>llamado manual de instalación)</w:t>
            </w:r>
          </w:p>
        </w:tc>
        <w:tc>
          <w:tcPr>
            <w:tcW w:w="883" w:type="dxa"/>
          </w:tcPr>
          <w:p w:rsidR="00F26633" w:rsidRPr="003D3CBC" w:rsidRDefault="00F26633" w:rsidP="009E7E08">
            <w:pPr>
              <w:rPr>
                <w:sz w:val="16"/>
                <w:szCs w:val="16"/>
              </w:rPr>
            </w:pPr>
            <w:r w:rsidRPr="003D3CBC">
              <w:rPr>
                <w:sz w:val="16"/>
                <w:szCs w:val="16"/>
              </w:rPr>
              <w:lastRenderedPageBreak/>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lastRenderedPageBreak/>
              <w:t>Plan de verificación y validación</w:t>
            </w:r>
          </w:p>
        </w:tc>
        <w:tc>
          <w:tcPr>
            <w:tcW w:w="1298" w:type="dxa"/>
          </w:tcPr>
          <w:p w:rsidR="00F26633" w:rsidRPr="003D3CBC" w:rsidRDefault="00F26633" w:rsidP="009E7E08">
            <w:pPr>
              <w:rPr>
                <w:sz w:val="16"/>
                <w:szCs w:val="16"/>
                <w:lang w:val="es-ES"/>
              </w:rPr>
            </w:pPr>
            <w:r w:rsidRPr="003D3CBC">
              <w:rPr>
                <w:sz w:val="16"/>
                <w:szCs w:val="16"/>
                <w:lang w:val="es-ES"/>
              </w:rPr>
              <w:t>Plan cuya función es</w:t>
            </w:r>
            <w:r w:rsidRPr="003D3CBC">
              <w:rPr>
                <w:color w:val="000000"/>
                <w:sz w:val="16"/>
                <w:szCs w:val="16"/>
                <w:shd w:val="clear" w:color="auto" w:fill="FFFFFF"/>
                <w:lang w:val="es-ES"/>
              </w:rPr>
              <w:t xml:space="preserve"> Identificar los componentes de software y documentos que deben ser verificados y describir las estrategias de verificación que serán usadas. </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F26633" w:rsidRPr="003D3CBC" w:rsidRDefault="00F26633" w:rsidP="009E7E08">
            <w:pPr>
              <w:rPr>
                <w:sz w:val="16"/>
                <w:szCs w:val="16"/>
                <w:lang w:val="es-ES"/>
              </w:rPr>
            </w:pPr>
            <w:proofErr w:type="spellStart"/>
            <w:r w:rsidRPr="003D3CBC">
              <w:rPr>
                <w:sz w:val="16"/>
                <w:szCs w:val="16"/>
                <w:lang w:val="es-ES"/>
              </w:rPr>
              <w:t>Aproba</w:t>
            </w:r>
            <w:proofErr w:type="spellEnd"/>
            <w:r w:rsidR="00AC5D3D" w:rsidRPr="003D3CBC">
              <w:rPr>
                <w:sz w:val="16"/>
                <w:szCs w:val="16"/>
                <w:lang w:val="es-ES"/>
              </w:rPr>
              <w:t>-</w:t>
            </w:r>
            <w:r w:rsidRPr="003D3CBC">
              <w:rPr>
                <w:sz w:val="16"/>
                <w:szCs w:val="16"/>
                <w:lang w:val="es-ES"/>
              </w:rPr>
              <w:t>ción del cliente.</w:t>
            </w:r>
          </w:p>
          <w:p w:rsidR="00F26633" w:rsidRPr="003D3CBC" w:rsidRDefault="00F26633" w:rsidP="009E7E08">
            <w:pPr>
              <w:rPr>
                <w:sz w:val="16"/>
                <w:szCs w:val="16"/>
                <w:lang w:val="es-ES"/>
              </w:rPr>
            </w:pPr>
            <w:proofErr w:type="spellStart"/>
            <w:r w:rsidRPr="003D3CBC">
              <w:rPr>
                <w:sz w:val="16"/>
                <w:szCs w:val="16"/>
                <w:lang w:val="es-ES"/>
              </w:rPr>
              <w:t>Aproba</w:t>
            </w:r>
            <w:proofErr w:type="spellEnd"/>
            <w:r w:rsidR="00AC5D3D" w:rsidRPr="003D3CBC">
              <w:rPr>
                <w:sz w:val="16"/>
                <w:szCs w:val="16"/>
                <w:lang w:val="es-ES"/>
              </w:rPr>
              <w:t>-</w:t>
            </w:r>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r w:rsidRPr="003D3CBC">
              <w:rPr>
                <w:sz w:val="16"/>
                <w:szCs w:val="16"/>
              </w:rPr>
              <w:t xml:space="preserve">Plan de </w:t>
            </w:r>
            <w:proofErr w:type="spellStart"/>
            <w:r w:rsidRPr="003D3CBC">
              <w:rPr>
                <w:sz w:val="16"/>
                <w:szCs w:val="16"/>
              </w:rPr>
              <w:t>Pruebas</w:t>
            </w:r>
            <w:proofErr w:type="spellEnd"/>
          </w:p>
        </w:tc>
        <w:tc>
          <w:tcPr>
            <w:tcW w:w="1298" w:type="dxa"/>
          </w:tcPr>
          <w:p w:rsidR="00F26633" w:rsidRPr="003D3CBC" w:rsidRDefault="00F26633" w:rsidP="009E7E08">
            <w:pPr>
              <w:rPr>
                <w:sz w:val="16"/>
                <w:szCs w:val="16"/>
                <w:lang w:val="es-ES"/>
              </w:rPr>
            </w:pPr>
            <w:r w:rsidRPr="003D3CBC">
              <w:rPr>
                <w:sz w:val="16"/>
                <w:szCs w:val="16"/>
                <w:lang w:val="es-ES"/>
              </w:rPr>
              <w:t xml:space="preserve">Permite tener una planeación de la aplicación de las pruebas y el tipo de pruebas que harán que el sistema funcione correctamente </w:t>
            </w:r>
          </w:p>
          <w:p w:rsidR="00F26633" w:rsidRPr="003D3CBC" w:rsidRDefault="00F26633" w:rsidP="009E7E08">
            <w:pPr>
              <w:rPr>
                <w:sz w:val="16"/>
                <w:szCs w:val="16"/>
                <w:lang w:val="es-ES"/>
              </w:rPr>
            </w:pP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F26633" w:rsidRPr="003D3CBC" w:rsidRDefault="00F26633" w:rsidP="009E7E08">
            <w:pPr>
              <w:rPr>
                <w:sz w:val="16"/>
                <w:szCs w:val="16"/>
                <w:lang w:val="es-ES"/>
              </w:rPr>
            </w:pPr>
            <w:proofErr w:type="spellStart"/>
            <w:r w:rsidRPr="003D3CBC">
              <w:rPr>
                <w:sz w:val="16"/>
                <w:szCs w:val="16"/>
                <w:lang w:val="es-ES"/>
              </w:rPr>
              <w:t>Aproba</w:t>
            </w:r>
            <w:proofErr w:type="spellEnd"/>
            <w:r w:rsidR="00AC5D3D" w:rsidRPr="003D3CBC">
              <w:rPr>
                <w:sz w:val="16"/>
                <w:szCs w:val="16"/>
                <w:lang w:val="es-ES"/>
              </w:rPr>
              <w:t>-</w:t>
            </w:r>
            <w:r w:rsidRPr="003D3CBC">
              <w:rPr>
                <w:sz w:val="16"/>
                <w:szCs w:val="16"/>
                <w:lang w:val="es-ES"/>
              </w:rPr>
              <w:t>ción del cliente.</w:t>
            </w:r>
          </w:p>
          <w:p w:rsidR="00F26633" w:rsidRPr="003D3CBC" w:rsidRDefault="00F26633" w:rsidP="009E7E08">
            <w:pPr>
              <w:rPr>
                <w:sz w:val="16"/>
                <w:szCs w:val="16"/>
                <w:lang w:val="es-ES"/>
              </w:rPr>
            </w:pPr>
            <w:proofErr w:type="spellStart"/>
            <w:r w:rsidRPr="003D3CBC">
              <w:rPr>
                <w:sz w:val="16"/>
                <w:szCs w:val="16"/>
                <w:lang w:val="es-ES"/>
              </w:rPr>
              <w:t>Aproba</w:t>
            </w:r>
            <w:proofErr w:type="spellEnd"/>
            <w:r w:rsidR="00AC5D3D" w:rsidRPr="003D3CBC">
              <w:rPr>
                <w:sz w:val="16"/>
                <w:szCs w:val="16"/>
                <w:lang w:val="es-ES"/>
              </w:rPr>
              <w:t>-</w:t>
            </w:r>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Especifica</w:t>
            </w:r>
            <w:r w:rsidR="00AC5D3D" w:rsidRPr="003D3CBC">
              <w:rPr>
                <w:sz w:val="16"/>
                <w:szCs w:val="16"/>
                <w:lang w:val="es-ES"/>
              </w:rPr>
              <w:t>-</w:t>
            </w:r>
            <w:r w:rsidRPr="003D3CBC">
              <w:rPr>
                <w:sz w:val="16"/>
                <w:szCs w:val="16"/>
                <w:lang w:val="es-ES"/>
              </w:rPr>
              <w:t>ción de las pruebas</w:t>
            </w:r>
          </w:p>
        </w:tc>
        <w:tc>
          <w:tcPr>
            <w:tcW w:w="1298" w:type="dxa"/>
          </w:tcPr>
          <w:p w:rsidR="00F26633" w:rsidRPr="003D3CBC" w:rsidRDefault="00F26633" w:rsidP="009E7E08">
            <w:pPr>
              <w:rPr>
                <w:sz w:val="16"/>
                <w:szCs w:val="16"/>
                <w:lang w:val="es-ES"/>
              </w:rPr>
            </w:pPr>
            <w:r w:rsidRPr="003D3CBC">
              <w:rPr>
                <w:sz w:val="16"/>
                <w:szCs w:val="16"/>
                <w:lang w:val="es-ES"/>
              </w:rPr>
              <w:t>Especifica</w:t>
            </w:r>
            <w:r w:rsidR="00AC5D3D" w:rsidRPr="003D3CBC">
              <w:rPr>
                <w:sz w:val="16"/>
                <w:szCs w:val="16"/>
                <w:lang w:val="es-ES"/>
              </w:rPr>
              <w:t>-</w:t>
            </w:r>
            <w:r w:rsidRPr="003D3CBC">
              <w:rPr>
                <w:sz w:val="16"/>
                <w:szCs w:val="16"/>
                <w:lang w:val="es-ES"/>
              </w:rPr>
              <w:t>ción de cada caso de prueba para verificar el software</w:t>
            </w:r>
          </w:p>
        </w:tc>
        <w:tc>
          <w:tcPr>
            <w:tcW w:w="883" w:type="dxa"/>
          </w:tcPr>
          <w:p w:rsidR="00F26633" w:rsidRPr="003D3CBC" w:rsidRDefault="00F26633" w:rsidP="00AC5D3D">
            <w:pPr>
              <w:rPr>
                <w:sz w:val="16"/>
                <w:szCs w:val="16"/>
              </w:rPr>
            </w:pPr>
            <w:r w:rsidRPr="003D3CBC">
              <w:rPr>
                <w:sz w:val="16"/>
                <w:szCs w:val="16"/>
              </w:rPr>
              <w:t xml:space="preserve">No </w:t>
            </w:r>
            <w:proofErr w:type="spellStart"/>
            <w:r w:rsidRPr="003D3CBC">
              <w:rPr>
                <w:sz w:val="16"/>
                <w:szCs w:val="16"/>
              </w:rPr>
              <w:t>espec</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F26633" w:rsidRPr="003D3CBC" w:rsidRDefault="00F26633" w:rsidP="009E7E08">
            <w:pPr>
              <w:rPr>
                <w:sz w:val="16"/>
                <w:szCs w:val="16"/>
                <w:lang w:val="es-ES"/>
              </w:rPr>
            </w:pPr>
            <w:proofErr w:type="spellStart"/>
            <w:r w:rsidRPr="003D3CBC">
              <w:rPr>
                <w:sz w:val="16"/>
                <w:szCs w:val="16"/>
                <w:lang w:val="es-ES"/>
              </w:rPr>
              <w:t>Aproba</w:t>
            </w:r>
            <w:proofErr w:type="spellEnd"/>
            <w:r w:rsidR="00AC5D3D" w:rsidRPr="003D3CBC">
              <w:rPr>
                <w:sz w:val="16"/>
                <w:szCs w:val="16"/>
                <w:lang w:val="es-ES"/>
              </w:rPr>
              <w:t>-</w:t>
            </w:r>
            <w:r w:rsidRPr="003D3CBC">
              <w:rPr>
                <w:sz w:val="16"/>
                <w:szCs w:val="16"/>
                <w:lang w:val="es-ES"/>
              </w:rPr>
              <w:t>ción del cliente.</w:t>
            </w:r>
          </w:p>
          <w:p w:rsidR="00F26633" w:rsidRPr="003D3CBC" w:rsidRDefault="00F26633" w:rsidP="009E7E08">
            <w:pPr>
              <w:rPr>
                <w:sz w:val="16"/>
                <w:szCs w:val="16"/>
                <w:lang w:val="es-ES"/>
              </w:rPr>
            </w:pPr>
            <w:proofErr w:type="spellStart"/>
            <w:r w:rsidRPr="003D3CBC">
              <w:rPr>
                <w:sz w:val="16"/>
                <w:szCs w:val="16"/>
                <w:lang w:val="es-ES"/>
              </w:rPr>
              <w:t>Aproba</w:t>
            </w:r>
            <w:proofErr w:type="spellEnd"/>
            <w:r w:rsidR="00AC5D3D" w:rsidRPr="003D3CBC">
              <w:rPr>
                <w:sz w:val="16"/>
                <w:szCs w:val="16"/>
                <w:lang w:val="es-ES"/>
              </w:rPr>
              <w:t>-</w:t>
            </w:r>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Informe resumen de las pruebas</w:t>
            </w:r>
          </w:p>
        </w:tc>
        <w:tc>
          <w:tcPr>
            <w:tcW w:w="1298" w:type="dxa"/>
          </w:tcPr>
          <w:p w:rsidR="00F26633" w:rsidRPr="003D3CBC" w:rsidRDefault="00F26633" w:rsidP="009E7E08">
            <w:pPr>
              <w:rPr>
                <w:sz w:val="16"/>
                <w:szCs w:val="16"/>
                <w:lang w:val="es-ES"/>
              </w:rPr>
            </w:pPr>
            <w:r w:rsidRPr="003D3CBC">
              <w:rPr>
                <w:sz w:val="16"/>
                <w:szCs w:val="16"/>
                <w:lang w:val="es-ES"/>
              </w:rPr>
              <w:t>Resumen de los resultados obtenidos en las pruebas de software</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 xml:space="preserve">Plan de Gestión de Configuración </w:t>
            </w:r>
          </w:p>
        </w:tc>
        <w:tc>
          <w:tcPr>
            <w:tcW w:w="1298" w:type="dxa"/>
          </w:tcPr>
          <w:p w:rsidR="00F26633" w:rsidRPr="003D3CBC" w:rsidRDefault="00F26633" w:rsidP="009E7E08">
            <w:pPr>
              <w:rPr>
                <w:sz w:val="16"/>
                <w:szCs w:val="16"/>
                <w:lang w:val="es-ES"/>
              </w:rPr>
            </w:pPr>
            <w:r w:rsidRPr="003D3CBC">
              <w:rPr>
                <w:sz w:val="16"/>
                <w:szCs w:val="16"/>
                <w:lang w:val="es-ES"/>
              </w:rPr>
              <w:t>Plan para el control de la configuración de los documentos del proyecto</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t>Informe</w:t>
            </w:r>
            <w:proofErr w:type="spellEnd"/>
            <w:r w:rsidRPr="003D3CBC">
              <w:rPr>
                <w:sz w:val="16"/>
                <w:szCs w:val="16"/>
              </w:rPr>
              <w:t xml:space="preserve"> de </w:t>
            </w:r>
            <w:proofErr w:type="spellStart"/>
            <w:r w:rsidRPr="003D3CBC">
              <w:rPr>
                <w:sz w:val="16"/>
                <w:szCs w:val="16"/>
              </w:rPr>
              <w:t>estado</w:t>
            </w:r>
            <w:proofErr w:type="spellEnd"/>
          </w:p>
        </w:tc>
        <w:tc>
          <w:tcPr>
            <w:tcW w:w="1298" w:type="dxa"/>
          </w:tcPr>
          <w:p w:rsidR="00F26633" w:rsidRPr="003D3CBC" w:rsidRDefault="00F26633" w:rsidP="009E7E08">
            <w:pPr>
              <w:rPr>
                <w:sz w:val="16"/>
                <w:szCs w:val="16"/>
                <w:lang w:val="es-ES"/>
              </w:rPr>
            </w:pPr>
            <w:r w:rsidRPr="003D3CBC">
              <w:rPr>
                <w:sz w:val="16"/>
                <w:szCs w:val="16"/>
                <w:lang w:val="es-ES"/>
              </w:rPr>
              <w:t>Informa acerca del estado de los componentes de un producto y de las solicitudes de cambio</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r w:rsidRPr="003D3CBC">
              <w:rPr>
                <w:sz w:val="16"/>
                <w:szCs w:val="16"/>
              </w:rPr>
              <w:t xml:space="preserve">Plan de </w:t>
            </w:r>
            <w:proofErr w:type="spellStart"/>
            <w:r w:rsidRPr="003D3CBC">
              <w:rPr>
                <w:sz w:val="16"/>
                <w:szCs w:val="16"/>
              </w:rPr>
              <w:t>documenta</w:t>
            </w:r>
            <w:proofErr w:type="spellEnd"/>
            <w:r w:rsidR="008929EF" w:rsidRPr="003D3CBC">
              <w:rPr>
                <w:sz w:val="16"/>
                <w:szCs w:val="16"/>
              </w:rPr>
              <w:t>-</w:t>
            </w:r>
            <w:r w:rsidRPr="003D3CBC">
              <w:rPr>
                <w:sz w:val="16"/>
                <w:szCs w:val="16"/>
              </w:rPr>
              <w:t xml:space="preserve">ción </w:t>
            </w:r>
          </w:p>
        </w:tc>
        <w:tc>
          <w:tcPr>
            <w:tcW w:w="1298" w:type="dxa"/>
          </w:tcPr>
          <w:p w:rsidR="00F26633" w:rsidRPr="003D3CBC" w:rsidRDefault="00F26633" w:rsidP="009E7E08">
            <w:pPr>
              <w:rPr>
                <w:sz w:val="16"/>
                <w:szCs w:val="16"/>
                <w:lang w:val="es-ES"/>
              </w:rPr>
            </w:pPr>
            <w:r w:rsidRPr="003D3CBC">
              <w:rPr>
                <w:sz w:val="16"/>
                <w:szCs w:val="16"/>
                <w:lang w:val="es-ES"/>
              </w:rPr>
              <w:t>Establece la estrategia de documentación durante todo el proyecto</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F26633">
            <w:pPr>
              <w:rPr>
                <w:sz w:val="16"/>
                <w:szCs w:val="16"/>
                <w:lang w:val="es-ES"/>
              </w:rPr>
            </w:pPr>
            <w:r w:rsidRPr="003D3CBC">
              <w:rPr>
                <w:sz w:val="16"/>
                <w:szCs w:val="16"/>
                <w:lang w:val="es-ES"/>
              </w:rPr>
              <w:t xml:space="preserve">Campus Virtual de la UNLA </w:t>
            </w:r>
          </w:p>
        </w:tc>
        <w:tc>
          <w:tcPr>
            <w:tcW w:w="1005" w:type="dxa"/>
          </w:tcPr>
          <w:p w:rsidR="00AC5D3D"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AC5D3D" w:rsidP="00AC5D3D">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t>Casos</w:t>
            </w:r>
            <w:proofErr w:type="spellEnd"/>
            <w:r w:rsidRPr="003D3CBC">
              <w:rPr>
                <w:sz w:val="16"/>
                <w:szCs w:val="16"/>
              </w:rPr>
              <w:t xml:space="preserve"> de </w:t>
            </w:r>
            <w:proofErr w:type="spellStart"/>
            <w:r w:rsidRPr="003D3CBC">
              <w:rPr>
                <w:sz w:val="16"/>
                <w:szCs w:val="16"/>
              </w:rPr>
              <w:t>Uso</w:t>
            </w:r>
            <w:proofErr w:type="spellEnd"/>
          </w:p>
        </w:tc>
        <w:tc>
          <w:tcPr>
            <w:tcW w:w="1298" w:type="dxa"/>
          </w:tcPr>
          <w:p w:rsidR="00F26633" w:rsidRPr="003D3CBC" w:rsidRDefault="00F26633" w:rsidP="009E7E08">
            <w:pPr>
              <w:rPr>
                <w:sz w:val="16"/>
                <w:szCs w:val="16"/>
                <w:lang w:val="es-ES"/>
              </w:rPr>
            </w:pPr>
            <w:r w:rsidRPr="003D3CBC">
              <w:rPr>
                <w:sz w:val="16"/>
                <w:szCs w:val="16"/>
                <w:lang w:val="es-ES"/>
              </w:rPr>
              <w:t>Documento que muestra las funciones del punto de vista del negocio y los usuarios que las realizan</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F26633">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lang w:val="es-ES"/>
              </w:rPr>
            </w:pPr>
            <w:r w:rsidRPr="003D3CBC">
              <w:rPr>
                <w:sz w:val="16"/>
                <w:szCs w:val="16"/>
                <w:lang w:val="es-ES"/>
              </w:rPr>
              <w:t>Especifica</w:t>
            </w:r>
            <w:r w:rsidR="00AC5D3D" w:rsidRPr="003D3CBC">
              <w:rPr>
                <w:sz w:val="16"/>
                <w:szCs w:val="16"/>
                <w:lang w:val="es-ES"/>
              </w:rPr>
              <w:t>-</w:t>
            </w:r>
            <w:r w:rsidRPr="003D3CBC">
              <w:rPr>
                <w:sz w:val="16"/>
                <w:szCs w:val="16"/>
                <w:lang w:val="es-ES"/>
              </w:rPr>
              <w:t>ción de Casos de Uso</w:t>
            </w:r>
          </w:p>
        </w:tc>
        <w:tc>
          <w:tcPr>
            <w:tcW w:w="1298" w:type="dxa"/>
          </w:tcPr>
          <w:p w:rsidR="00F26633" w:rsidRPr="003D3CBC" w:rsidRDefault="00F26633" w:rsidP="009E7E08">
            <w:pPr>
              <w:rPr>
                <w:sz w:val="16"/>
                <w:szCs w:val="16"/>
                <w:lang w:val="es-ES"/>
              </w:rPr>
            </w:pPr>
            <w:r w:rsidRPr="003D3CBC">
              <w:rPr>
                <w:sz w:val="16"/>
                <w:szCs w:val="16"/>
                <w:lang w:val="es-ES"/>
              </w:rPr>
              <w:t>Brinda información detallada de cada caso de uso así como los pasos contenidos y la información necesaria para cada uno</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3D3CBC" w:rsidP="009E7E08">
            <w:pPr>
              <w:rPr>
                <w:sz w:val="16"/>
                <w:szCs w:val="16"/>
              </w:rPr>
            </w:pPr>
            <w:proofErr w:type="spellStart"/>
            <w:r>
              <w:rPr>
                <w:sz w:val="16"/>
                <w:szCs w:val="16"/>
              </w:rPr>
              <w:t>Diagrama</w:t>
            </w:r>
            <w:proofErr w:type="spellEnd"/>
            <w:r>
              <w:rPr>
                <w:sz w:val="16"/>
                <w:szCs w:val="16"/>
              </w:rPr>
              <w:t xml:space="preserve"> </w:t>
            </w:r>
            <w:proofErr w:type="spellStart"/>
            <w:r>
              <w:rPr>
                <w:sz w:val="16"/>
                <w:szCs w:val="16"/>
              </w:rPr>
              <w:t>Entidad</w:t>
            </w:r>
            <w:proofErr w:type="spellEnd"/>
            <w:r>
              <w:rPr>
                <w:sz w:val="16"/>
                <w:szCs w:val="16"/>
              </w:rPr>
              <w:t xml:space="preserve"> </w:t>
            </w:r>
            <w:proofErr w:type="spellStart"/>
            <w:r w:rsidR="00F26633" w:rsidRPr="003D3CBC">
              <w:rPr>
                <w:sz w:val="16"/>
                <w:szCs w:val="16"/>
              </w:rPr>
              <w:t>Relación</w:t>
            </w:r>
            <w:proofErr w:type="spellEnd"/>
          </w:p>
        </w:tc>
        <w:tc>
          <w:tcPr>
            <w:tcW w:w="1298" w:type="dxa"/>
          </w:tcPr>
          <w:p w:rsidR="00F26633" w:rsidRPr="003D3CBC" w:rsidRDefault="00F26633" w:rsidP="009E7E08">
            <w:pPr>
              <w:rPr>
                <w:sz w:val="16"/>
                <w:szCs w:val="16"/>
                <w:lang w:val="es-ES"/>
              </w:rPr>
            </w:pPr>
            <w:r w:rsidRPr="003D3CBC">
              <w:rPr>
                <w:sz w:val="16"/>
                <w:szCs w:val="16"/>
                <w:lang w:val="es-ES"/>
              </w:rPr>
              <w:t>Diagrama que establece la relación entre los datos del sistema y como se distribuyen los mismos</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r w:rsidR="00F26633" w:rsidRPr="00903C97" w:rsidTr="00F26633">
        <w:tc>
          <w:tcPr>
            <w:tcW w:w="1188" w:type="dxa"/>
          </w:tcPr>
          <w:p w:rsidR="00F26633" w:rsidRPr="003D3CBC" w:rsidRDefault="00F26633" w:rsidP="009E7E08">
            <w:pPr>
              <w:rPr>
                <w:sz w:val="16"/>
                <w:szCs w:val="16"/>
              </w:rPr>
            </w:pPr>
            <w:proofErr w:type="spellStart"/>
            <w:r w:rsidRPr="003D3CBC">
              <w:rPr>
                <w:sz w:val="16"/>
                <w:szCs w:val="16"/>
              </w:rPr>
              <w:t>Diagrama</w:t>
            </w:r>
            <w:proofErr w:type="spellEnd"/>
            <w:r w:rsidRPr="003D3CBC">
              <w:rPr>
                <w:sz w:val="16"/>
                <w:szCs w:val="16"/>
              </w:rPr>
              <w:t xml:space="preserve"> de </w:t>
            </w:r>
            <w:proofErr w:type="spellStart"/>
            <w:r w:rsidRPr="003D3CBC">
              <w:rPr>
                <w:sz w:val="16"/>
                <w:szCs w:val="16"/>
              </w:rPr>
              <w:t>clases</w:t>
            </w:r>
            <w:proofErr w:type="spellEnd"/>
          </w:p>
        </w:tc>
        <w:tc>
          <w:tcPr>
            <w:tcW w:w="1298" w:type="dxa"/>
          </w:tcPr>
          <w:p w:rsidR="00F26633" w:rsidRPr="003D3CBC" w:rsidRDefault="00F26633" w:rsidP="009E7E08">
            <w:pPr>
              <w:rPr>
                <w:sz w:val="16"/>
                <w:szCs w:val="16"/>
                <w:lang w:val="es-ES"/>
              </w:rPr>
            </w:pPr>
            <w:r w:rsidRPr="003D3CBC">
              <w:rPr>
                <w:sz w:val="16"/>
                <w:szCs w:val="16"/>
                <w:lang w:val="es-ES"/>
              </w:rPr>
              <w:t xml:space="preserve">Diagrama que muestra el </w:t>
            </w:r>
            <w:r w:rsidRPr="003D3CBC">
              <w:rPr>
                <w:sz w:val="16"/>
                <w:szCs w:val="16"/>
                <w:lang w:val="es-ES"/>
              </w:rPr>
              <w:lastRenderedPageBreak/>
              <w:t>conjunto de objetos del sistema, las operaciones que puede realizar cada una de ellas y las dependencias y asociaciones entre los mismos</w:t>
            </w:r>
          </w:p>
        </w:tc>
        <w:tc>
          <w:tcPr>
            <w:tcW w:w="883" w:type="dxa"/>
          </w:tcPr>
          <w:p w:rsidR="00F26633" w:rsidRPr="003D3CBC" w:rsidRDefault="00F26633" w:rsidP="009E7E08">
            <w:pPr>
              <w:rPr>
                <w:sz w:val="16"/>
                <w:szCs w:val="16"/>
              </w:rPr>
            </w:pPr>
            <w:r w:rsidRPr="003D3CBC">
              <w:rPr>
                <w:sz w:val="16"/>
                <w:szCs w:val="16"/>
              </w:rPr>
              <w:t xml:space="preserve">No </w:t>
            </w:r>
            <w:proofErr w:type="spellStart"/>
            <w:r w:rsidRPr="003D3CBC">
              <w:rPr>
                <w:sz w:val="16"/>
                <w:szCs w:val="16"/>
              </w:rPr>
              <w:t>especi</w:t>
            </w:r>
            <w:r w:rsidR="00AC5D3D" w:rsidRPr="003D3CBC">
              <w:rPr>
                <w:sz w:val="16"/>
                <w:szCs w:val="16"/>
              </w:rPr>
              <w:t>-</w:t>
            </w:r>
            <w:r w:rsidRPr="003D3CBC">
              <w:rPr>
                <w:sz w:val="16"/>
                <w:szCs w:val="16"/>
              </w:rPr>
              <w:t>ficada</w:t>
            </w:r>
            <w:proofErr w:type="spellEnd"/>
            <w:r w:rsidRPr="003D3CBC">
              <w:rPr>
                <w:sz w:val="16"/>
                <w:szCs w:val="16"/>
              </w:rPr>
              <w:t>.</w:t>
            </w:r>
          </w:p>
        </w:tc>
        <w:tc>
          <w:tcPr>
            <w:tcW w:w="878" w:type="dxa"/>
          </w:tcPr>
          <w:p w:rsidR="00F26633" w:rsidRPr="003D3CBC" w:rsidRDefault="00F26633" w:rsidP="009E7E08">
            <w:pPr>
              <w:rPr>
                <w:sz w:val="16"/>
                <w:szCs w:val="16"/>
                <w:lang w:val="es-ES"/>
              </w:rPr>
            </w:pPr>
            <w:r w:rsidRPr="003D3CBC">
              <w:rPr>
                <w:sz w:val="16"/>
                <w:szCs w:val="16"/>
                <w:lang w:val="es-ES"/>
              </w:rPr>
              <w:t>Campus Virtual de la UNLA</w:t>
            </w:r>
          </w:p>
        </w:tc>
        <w:tc>
          <w:tcPr>
            <w:tcW w:w="1005" w:type="dxa"/>
          </w:tcPr>
          <w:p w:rsidR="008929EF"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cliente.</w:t>
            </w:r>
          </w:p>
          <w:p w:rsidR="00F26633" w:rsidRPr="003D3CBC" w:rsidRDefault="008929EF" w:rsidP="008929EF">
            <w:pPr>
              <w:rPr>
                <w:sz w:val="16"/>
                <w:szCs w:val="16"/>
                <w:lang w:val="es-ES"/>
              </w:rPr>
            </w:pPr>
            <w:proofErr w:type="spellStart"/>
            <w:r w:rsidRPr="003D3CBC">
              <w:rPr>
                <w:sz w:val="16"/>
                <w:szCs w:val="16"/>
                <w:lang w:val="es-ES"/>
              </w:rPr>
              <w:t>Aproba</w:t>
            </w:r>
            <w:proofErr w:type="spellEnd"/>
            <w:r w:rsidRPr="003D3CBC">
              <w:rPr>
                <w:sz w:val="16"/>
                <w:szCs w:val="16"/>
                <w:lang w:val="es-ES"/>
              </w:rPr>
              <w:t>-ción del docente</w:t>
            </w:r>
          </w:p>
        </w:tc>
      </w:tr>
    </w:tbl>
    <w:p w:rsidR="004B116D" w:rsidRDefault="004B116D" w:rsidP="009C6E41">
      <w:pPr>
        <w:pStyle w:val="Ttulo3"/>
      </w:pPr>
      <w:r>
        <w:t>Documentos entregables del proyecto</w:t>
      </w:r>
    </w:p>
    <w:p w:rsidR="00A37783" w:rsidRDefault="00A37783" w:rsidP="008000CE">
      <w:pPr>
        <w:pStyle w:val="Ttulo2"/>
        <w:suppressAutoHyphens w:val="0"/>
        <w:spacing w:before="200" w:after="0" w:line="276" w:lineRule="auto"/>
        <w:ind w:left="284" w:hanging="284"/>
      </w:pPr>
      <w:r>
        <w:t>Estrategia de evolución del Plan</w:t>
      </w:r>
    </w:p>
    <w:p w:rsidR="00756791" w:rsidRPr="00756791" w:rsidRDefault="00756791" w:rsidP="00756791">
      <w:pPr>
        <w:ind w:firstLine="284"/>
        <w:jc w:val="both"/>
        <w:rPr>
          <w:lang w:val="es-ES"/>
        </w:rPr>
      </w:pPr>
      <w:r w:rsidRPr="00756791">
        <w:rPr>
          <w:lang w:val="es-ES"/>
        </w:rPr>
        <w:t>Por decisión del equipo, Alejandro Canosa es responsable del monitoreo del presente documento, con una frecuencia media prevista de cambios al mismo, en caso de que se presente un posible cambio, el equipo se reunirá y debatirá si el cambio del plan es necesario o no, en caso de que lo sea, los cambios en el documento serán efectuados, se enviará una copia a cada integrante del equipo y se registrara el cambio en la tabla de versiones de documentos, junto con la versión, la fecha, el autor y la descripción del mismo.</w:t>
      </w:r>
    </w:p>
    <w:p w:rsidR="00756791" w:rsidRPr="00756791" w:rsidRDefault="00756791" w:rsidP="00756791">
      <w:pPr>
        <w:ind w:firstLine="284"/>
        <w:jc w:val="both"/>
        <w:rPr>
          <w:lang w:val="es-ES"/>
        </w:rPr>
      </w:pPr>
      <w:r w:rsidRPr="00756791">
        <w:rPr>
          <w:lang w:val="es-ES"/>
        </w:rPr>
        <w:t>Al finalizar el cambio y su registro, el autor del mismo deberá informar por cualquier medio de comunicación la finalización del proceso y esta versión nueva se les deberá ser enviada y subida al repositorio donde se guardan las versiones actuales.</w:t>
      </w:r>
    </w:p>
    <w:p w:rsidR="00756791" w:rsidRPr="00756791" w:rsidRDefault="00756791" w:rsidP="00756791">
      <w:pPr>
        <w:ind w:firstLine="284"/>
        <w:jc w:val="both"/>
        <w:rPr>
          <w:lang w:val="es-ES"/>
        </w:rPr>
      </w:pPr>
      <w:r w:rsidRPr="00756791">
        <w:rPr>
          <w:lang w:val="es-ES"/>
        </w:rPr>
        <w:t>El plan será revisado al inicio de cada fase, modificado de acuerdo a lo necesario, aprobado y distribuido al equipo de proyecto.</w:t>
      </w:r>
    </w:p>
    <w:p w:rsidR="00B33F01" w:rsidRDefault="008000CE" w:rsidP="00B33F01">
      <w:pPr>
        <w:pStyle w:val="Ttulo1"/>
      </w:pPr>
      <w:r>
        <w:t>Organización del proyecto</w:t>
      </w:r>
    </w:p>
    <w:p w:rsidR="00B33F01" w:rsidRDefault="00B33F01" w:rsidP="00B33F01">
      <w:pPr>
        <w:ind w:firstLine="284"/>
        <w:jc w:val="both"/>
      </w:pPr>
    </w:p>
    <w:p w:rsidR="00B33F01" w:rsidRPr="00B33F01" w:rsidRDefault="00B33F01" w:rsidP="00B33F01">
      <w:pPr>
        <w:ind w:firstLine="284"/>
        <w:jc w:val="both"/>
        <w:rPr>
          <w:lang w:val="es-ES"/>
        </w:rPr>
      </w:pPr>
      <w:r w:rsidRPr="00B33F01">
        <w:rPr>
          <w:lang w:val="es-ES"/>
        </w:rPr>
        <w:t>Por decisión del equipo, Alejandro Canosa es responsable del monitoreo del presente documento, con una frecuencia media prevista de cambios al mismo, en caso de que se presente un posible cambio, el equipo se reunirá y debatirá si el cambio del plan es necesario o no, en caso de que lo sea, los cambios en el documento serán efectuados, se enviará una copia a cada integrante del equipo y se registrara el cambio en la tabla de versiones de documentos, junto con la versión, la fecha, el autor y la descripción del mismo.</w:t>
      </w:r>
    </w:p>
    <w:p w:rsidR="00B33F01" w:rsidRPr="00B33F01" w:rsidRDefault="00B33F01" w:rsidP="00B33F01">
      <w:pPr>
        <w:ind w:firstLine="284"/>
        <w:jc w:val="both"/>
        <w:rPr>
          <w:lang w:val="es-ES"/>
        </w:rPr>
      </w:pPr>
      <w:r w:rsidRPr="00B33F01">
        <w:rPr>
          <w:lang w:val="es-ES"/>
        </w:rPr>
        <w:t>Al finalizar el cambio y su registro, el autor del mismo deberá informar por cualquier medio de comunicación la finalización del proceso y esta versión nueva se les deberá ser enviada y subida al repositorio donde se guardan las versiones actuales.</w:t>
      </w:r>
    </w:p>
    <w:p w:rsidR="00B33F01" w:rsidRDefault="00B33F01" w:rsidP="00B33F01">
      <w:pPr>
        <w:ind w:firstLine="284"/>
        <w:jc w:val="both"/>
        <w:rPr>
          <w:lang w:val="es-ES"/>
        </w:rPr>
      </w:pPr>
      <w:r w:rsidRPr="00B33F01">
        <w:rPr>
          <w:lang w:val="es-ES"/>
        </w:rPr>
        <w:t>El plan será revisado al inicio de cada fase, modificado de acuerdo a lo necesario, aprobado y distribuido al equipo de proyecto.</w:t>
      </w:r>
    </w:p>
    <w:p w:rsidR="00C3010B" w:rsidRDefault="00C3010B" w:rsidP="00B33F01">
      <w:pPr>
        <w:ind w:firstLine="284"/>
        <w:jc w:val="both"/>
        <w:rPr>
          <w:lang w:val="es-ES"/>
        </w:rPr>
      </w:pPr>
    </w:p>
    <w:p w:rsidR="00C3010B" w:rsidRDefault="00C3010B" w:rsidP="00C3010B">
      <w:pPr>
        <w:pStyle w:val="Ttulo2"/>
        <w:ind w:left="284" w:hanging="284"/>
      </w:pPr>
      <w:r>
        <w:t>Modelo de proceso</w:t>
      </w:r>
    </w:p>
    <w:p w:rsidR="00964086" w:rsidRDefault="00964086" w:rsidP="00964086">
      <w:pPr>
        <w:pStyle w:val="MTemaNormal"/>
        <w:ind w:left="0" w:firstLine="284"/>
        <w:rPr>
          <w:rFonts w:ascii="Times New Roman" w:hAnsi="Times New Roman" w:cs="Times New Roman"/>
        </w:rPr>
      </w:pPr>
      <w:r w:rsidRPr="00964086">
        <w:rPr>
          <w:rFonts w:ascii="Times New Roman" w:hAnsi="Times New Roman" w:cs="Times New Roman"/>
        </w:rPr>
        <w:t>Esta sección contiene la definición de las relaciones entre las actividades más relevantes del proyecto.</w:t>
      </w:r>
      <w:r>
        <w:rPr>
          <w:rFonts w:ascii="Times New Roman" w:hAnsi="Times New Roman" w:cs="Times New Roman"/>
        </w:rPr>
        <w:t xml:space="preserve"> Ver</w:t>
      </w:r>
      <w:r w:rsidRPr="00964086">
        <w:rPr>
          <w:rFonts w:ascii="Times New Roman" w:hAnsi="Times New Roman" w:cs="Times New Roman"/>
        </w:rPr>
        <w:t xml:space="preserve"> </w:t>
      </w:r>
      <w:r w:rsidR="00B82084">
        <w:rPr>
          <w:rFonts w:ascii="Times New Roman" w:hAnsi="Times New Roman" w:cs="Times New Roman"/>
        </w:rPr>
        <w:t xml:space="preserve">el </w:t>
      </w:r>
      <w:r w:rsidRPr="00964086">
        <w:rPr>
          <w:rFonts w:ascii="Times New Roman" w:hAnsi="Times New Roman" w:cs="Times New Roman"/>
        </w:rPr>
        <w:t>Diagrama de GANTT</w:t>
      </w:r>
      <w:r w:rsidR="00B82084">
        <w:rPr>
          <w:rFonts w:ascii="Times New Roman" w:hAnsi="Times New Roman" w:cs="Times New Roman"/>
        </w:rPr>
        <w:t xml:space="preserve"> del proyecto</w:t>
      </w:r>
      <w:r w:rsidRPr="00964086">
        <w:rPr>
          <w:rFonts w:ascii="Times New Roman" w:hAnsi="Times New Roman" w:cs="Times New Roman"/>
        </w:rPr>
        <w:t>.</w:t>
      </w:r>
    </w:p>
    <w:p w:rsidR="009839A2" w:rsidRDefault="009839A2" w:rsidP="00964086">
      <w:pPr>
        <w:pStyle w:val="MTemaNormal"/>
        <w:ind w:left="0" w:firstLine="284"/>
        <w:rPr>
          <w:rFonts w:ascii="Times New Roman" w:hAnsi="Times New Roman" w:cs="Times New Roman"/>
        </w:rPr>
      </w:pPr>
    </w:p>
    <w:p w:rsidR="009839A2" w:rsidRPr="00964086" w:rsidRDefault="009839A2" w:rsidP="009839A2">
      <w:pPr>
        <w:pStyle w:val="Ttulo2"/>
        <w:ind w:left="284" w:hanging="284"/>
      </w:pPr>
      <w:r>
        <w:t>Responsables</w:t>
      </w:r>
    </w:p>
    <w:p w:rsidR="009839A2" w:rsidRPr="009839A2" w:rsidRDefault="009839A2" w:rsidP="009839A2">
      <w:pPr>
        <w:pStyle w:val="MTemaNormal"/>
        <w:ind w:left="0" w:firstLine="284"/>
        <w:rPr>
          <w:rFonts w:ascii="Times New Roman" w:hAnsi="Times New Roman" w:cs="Times New Roman"/>
        </w:rPr>
      </w:pPr>
      <w:r w:rsidRPr="009839A2">
        <w:rPr>
          <w:rFonts w:ascii="Times New Roman" w:hAnsi="Times New Roman" w:cs="Times New Roman"/>
        </w:rPr>
        <w:t>Se identifican las actividades más relevantes en el proyecto, los responsables de dichas actividades y los involucrados.</w:t>
      </w:r>
    </w:p>
    <w:p w:rsidR="00C3010B" w:rsidRPr="00C3010B" w:rsidRDefault="00C3010B" w:rsidP="00C3010B">
      <w:pPr>
        <w:pStyle w:val="Textoindependiente"/>
        <w:rPr>
          <w:lang w:val="es-ES" w:eastAsia="es-ES"/>
        </w:rPr>
      </w:pPr>
    </w:p>
    <w:p w:rsidR="00C3010B" w:rsidRPr="00C3010B" w:rsidRDefault="00C3010B" w:rsidP="00C3010B">
      <w:pPr>
        <w:pStyle w:val="Textoindependiente"/>
        <w:rPr>
          <w:lang w:val="es-ES" w:eastAsia="es-ES"/>
        </w:rPr>
      </w:pPr>
    </w:p>
    <w:p w:rsidR="00B33F01" w:rsidRPr="00D71C6F" w:rsidRDefault="00D71C6F" w:rsidP="00D71C6F">
      <w:pPr>
        <w:pStyle w:val="tablehead"/>
        <w:tabs>
          <w:tab w:val="num" w:pos="0"/>
        </w:tabs>
      </w:pPr>
      <w:proofErr w:type="spellStart"/>
      <w:r>
        <w:lastRenderedPageBreak/>
        <w:t>Responsables</w:t>
      </w:r>
      <w:proofErr w:type="spellEnd"/>
      <w:r>
        <w:t xml:space="preserve"> de </w:t>
      </w:r>
      <w:proofErr w:type="spellStart"/>
      <w:r>
        <w:t>actividades</w:t>
      </w:r>
      <w:proofErr w:type="spellEnd"/>
      <w:r>
        <w:t xml:space="preserve"> del </w:t>
      </w:r>
      <w:proofErr w:type="spellStart"/>
      <w:r>
        <w:t>proyecto</w:t>
      </w:r>
      <w:proofErr w:type="spellEnd"/>
    </w:p>
    <w:p w:rsidR="00D71C6F" w:rsidRDefault="00D71C6F" w:rsidP="00B33F01">
      <w:pPr>
        <w:pStyle w:val="Textoindependiente"/>
        <w:rPr>
          <w:lang w:val="es-ES" w:eastAsia="es-ES"/>
        </w:rPr>
      </w:pPr>
    </w:p>
    <w:p w:rsidR="00D71C6F" w:rsidRPr="00B33F01" w:rsidRDefault="00D71C6F" w:rsidP="00B33F01">
      <w:pPr>
        <w:pStyle w:val="Textoindependiente"/>
        <w:rPr>
          <w:lang w:val="es-ES" w:eastAsia="es-E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65"/>
        <w:gridCol w:w="1812"/>
        <w:gridCol w:w="1108"/>
        <w:gridCol w:w="1021"/>
      </w:tblGrid>
      <w:tr w:rsidR="00A016E4" w:rsidTr="00D71C6F">
        <w:tc>
          <w:tcPr>
            <w:tcW w:w="1165" w:type="dxa"/>
            <w:shd w:val="clear" w:color="auto" w:fill="FFFFFF" w:themeFill="background1"/>
          </w:tcPr>
          <w:p w:rsidR="00A016E4" w:rsidRPr="00A016E4" w:rsidRDefault="00A016E4" w:rsidP="009E7E08">
            <w:pPr>
              <w:pStyle w:val="MNormal"/>
              <w:rPr>
                <w:rFonts w:ascii="Times New Roman" w:hAnsi="Times New Roman" w:cs="Times New Roman"/>
                <w:b/>
                <w:bCs/>
                <w:sz w:val="16"/>
                <w:szCs w:val="16"/>
              </w:rPr>
            </w:pPr>
            <w:r w:rsidRPr="00A016E4">
              <w:rPr>
                <w:rFonts w:ascii="Times New Roman" w:hAnsi="Times New Roman" w:cs="Times New Roman"/>
                <w:b/>
                <w:bCs/>
                <w:sz w:val="16"/>
                <w:szCs w:val="16"/>
              </w:rPr>
              <w:t>Identificación de actividad</w:t>
            </w:r>
          </w:p>
        </w:tc>
        <w:tc>
          <w:tcPr>
            <w:tcW w:w="3941" w:type="dxa"/>
            <w:gridSpan w:val="3"/>
            <w:shd w:val="clear" w:color="auto" w:fill="FFFFFF" w:themeFill="background1"/>
          </w:tcPr>
          <w:p w:rsidR="00A016E4" w:rsidRPr="00A016E4" w:rsidRDefault="00A016E4" w:rsidP="00A016E4">
            <w:pPr>
              <w:pStyle w:val="MNormal"/>
              <w:jc w:val="center"/>
              <w:rPr>
                <w:rFonts w:ascii="Times New Roman" w:hAnsi="Times New Roman" w:cs="Times New Roman"/>
                <w:b/>
                <w:bCs/>
                <w:sz w:val="16"/>
                <w:szCs w:val="16"/>
              </w:rPr>
            </w:pPr>
            <w:r w:rsidRPr="00A016E4">
              <w:rPr>
                <w:rFonts w:ascii="Times New Roman" w:hAnsi="Times New Roman" w:cs="Times New Roman"/>
                <w:b/>
                <w:bCs/>
                <w:sz w:val="16"/>
                <w:szCs w:val="16"/>
              </w:rPr>
              <w:t>Detalles de la actividad</w:t>
            </w:r>
          </w:p>
        </w:tc>
      </w:tr>
      <w:tr w:rsidR="00244A90" w:rsidTr="00D71C6F">
        <w:tc>
          <w:tcPr>
            <w:tcW w:w="1165" w:type="dxa"/>
            <w:shd w:val="clear" w:color="auto" w:fill="FFFFFF" w:themeFill="background1"/>
          </w:tcPr>
          <w:p w:rsidR="00244A90" w:rsidRDefault="00244A90" w:rsidP="009E7E08">
            <w:pPr>
              <w:pStyle w:val="MNormal"/>
              <w:rPr>
                <w:b/>
                <w:bCs/>
              </w:rPr>
            </w:pPr>
          </w:p>
        </w:tc>
        <w:tc>
          <w:tcPr>
            <w:tcW w:w="1812" w:type="dxa"/>
            <w:shd w:val="clear" w:color="auto" w:fill="FFFFFF" w:themeFill="background1"/>
          </w:tcPr>
          <w:p w:rsidR="00244A90" w:rsidRPr="00A016E4" w:rsidRDefault="00244A90" w:rsidP="009E7E08">
            <w:pPr>
              <w:pStyle w:val="MNormal"/>
              <w:rPr>
                <w:rFonts w:ascii="Times New Roman" w:hAnsi="Times New Roman" w:cs="Times New Roman"/>
                <w:b/>
                <w:bCs/>
                <w:sz w:val="15"/>
                <w:szCs w:val="15"/>
              </w:rPr>
            </w:pPr>
            <w:r w:rsidRPr="00A016E4">
              <w:rPr>
                <w:rFonts w:ascii="Times New Roman" w:hAnsi="Times New Roman" w:cs="Times New Roman"/>
                <w:b/>
                <w:bCs/>
                <w:sz w:val="15"/>
                <w:szCs w:val="15"/>
              </w:rPr>
              <w:t>Descripción de actividad</w:t>
            </w:r>
          </w:p>
        </w:tc>
        <w:tc>
          <w:tcPr>
            <w:tcW w:w="1108" w:type="dxa"/>
            <w:shd w:val="clear" w:color="auto" w:fill="FFFFFF" w:themeFill="background1"/>
          </w:tcPr>
          <w:p w:rsidR="00244A90" w:rsidRPr="00A016E4" w:rsidRDefault="00244A90" w:rsidP="009E7E08">
            <w:pPr>
              <w:pStyle w:val="MNormal"/>
              <w:rPr>
                <w:rFonts w:ascii="Times New Roman" w:hAnsi="Times New Roman" w:cs="Times New Roman"/>
                <w:b/>
                <w:bCs/>
                <w:sz w:val="15"/>
                <w:szCs w:val="15"/>
              </w:rPr>
            </w:pPr>
            <w:r w:rsidRPr="00A016E4">
              <w:rPr>
                <w:rFonts w:ascii="Times New Roman" w:hAnsi="Times New Roman" w:cs="Times New Roman"/>
                <w:b/>
                <w:bCs/>
                <w:sz w:val="15"/>
                <w:szCs w:val="15"/>
              </w:rPr>
              <w:t>Responsable/s</w:t>
            </w:r>
          </w:p>
        </w:tc>
        <w:tc>
          <w:tcPr>
            <w:tcW w:w="1021" w:type="dxa"/>
            <w:shd w:val="clear" w:color="auto" w:fill="FFFFFF" w:themeFill="background1"/>
          </w:tcPr>
          <w:p w:rsidR="00244A90" w:rsidRPr="00A016E4" w:rsidRDefault="00244A90" w:rsidP="009E7E08">
            <w:pPr>
              <w:pStyle w:val="MNormal"/>
              <w:rPr>
                <w:rFonts w:ascii="Times New Roman" w:hAnsi="Times New Roman" w:cs="Times New Roman"/>
                <w:b/>
                <w:bCs/>
                <w:sz w:val="15"/>
                <w:szCs w:val="15"/>
              </w:rPr>
            </w:pPr>
            <w:r w:rsidRPr="00A016E4">
              <w:rPr>
                <w:rFonts w:ascii="Times New Roman" w:hAnsi="Times New Roman" w:cs="Times New Roman"/>
                <w:b/>
                <w:bCs/>
                <w:sz w:val="15"/>
                <w:szCs w:val="15"/>
              </w:rPr>
              <w:t>Involucrados</w:t>
            </w:r>
          </w:p>
        </w:tc>
      </w:tr>
      <w:tr w:rsidR="00244A90" w:rsidRPr="00903C97" w:rsidTr="00A016E4">
        <w:tc>
          <w:tcPr>
            <w:tcW w:w="1165" w:type="dxa"/>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Establecer matriz de actividades</w:t>
            </w:r>
          </w:p>
        </w:tc>
        <w:tc>
          <w:tcPr>
            <w:tcW w:w="1812" w:type="dxa"/>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Elaboración de mapa de actividades del proyecto</w:t>
            </w:r>
          </w:p>
        </w:tc>
        <w:tc>
          <w:tcPr>
            <w:tcW w:w="1108" w:type="dxa"/>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Nazareno Galvan, Agustín Di Stefano, Alejandro Canosa</w:t>
            </w:r>
          </w:p>
        </w:tc>
        <w:tc>
          <w:tcPr>
            <w:tcW w:w="1021" w:type="dxa"/>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Asignar recursos</w:t>
            </w:r>
          </w:p>
        </w:tc>
        <w:tc>
          <w:tcPr>
            <w:tcW w:w="1812" w:type="dxa"/>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Se asignan los recursos necesarios para llevar a cabo el proyecto</w:t>
            </w:r>
          </w:p>
        </w:tc>
        <w:tc>
          <w:tcPr>
            <w:tcW w:w="1108" w:type="dxa"/>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w:t>
            </w:r>
          </w:p>
        </w:tc>
        <w:tc>
          <w:tcPr>
            <w:tcW w:w="1021" w:type="dxa"/>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vAlign w:val="center"/>
          </w:tcPr>
          <w:p w:rsidR="00244A90" w:rsidRPr="002C64D9" w:rsidRDefault="00244A90" w:rsidP="009E7E08">
            <w:pPr>
              <w:rPr>
                <w:color w:val="000000"/>
                <w:sz w:val="16"/>
                <w:szCs w:val="16"/>
                <w:lang w:val="es-ES"/>
              </w:rPr>
            </w:pPr>
            <w:r w:rsidRPr="002C64D9">
              <w:rPr>
                <w:color w:val="000000"/>
                <w:sz w:val="16"/>
                <w:szCs w:val="16"/>
                <w:lang w:val="es-ES"/>
              </w:rPr>
              <w:t>Definir el entorno del proyecto</w:t>
            </w:r>
          </w:p>
        </w:tc>
        <w:tc>
          <w:tcPr>
            <w:tcW w:w="1812" w:type="dxa"/>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Definir Hardware y Software necesario para el correcto desarrollo del proyecto</w:t>
            </w:r>
          </w:p>
        </w:tc>
        <w:tc>
          <w:tcPr>
            <w:tcW w:w="1108" w:type="dxa"/>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Profesores de cátedra</w:t>
            </w:r>
          </w:p>
        </w:tc>
        <w:tc>
          <w:tcPr>
            <w:tcW w:w="1021" w:type="dxa"/>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vAlign w:val="center"/>
          </w:tcPr>
          <w:p w:rsidR="00244A90" w:rsidRPr="002C64D9" w:rsidRDefault="00244A90" w:rsidP="009E7E08">
            <w:pPr>
              <w:rPr>
                <w:color w:val="000000"/>
                <w:sz w:val="16"/>
                <w:szCs w:val="16"/>
                <w:lang w:val="es-ES"/>
              </w:rPr>
            </w:pPr>
            <w:r w:rsidRPr="002C64D9">
              <w:rPr>
                <w:color w:val="000000"/>
                <w:sz w:val="16"/>
                <w:szCs w:val="16"/>
                <w:lang w:val="es-ES"/>
              </w:rPr>
              <w:t>Planificar la gestión del proyecto</w:t>
            </w:r>
          </w:p>
        </w:tc>
        <w:tc>
          <w:tcPr>
            <w:tcW w:w="1812" w:type="dxa"/>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Planificación del control del proyecto</w:t>
            </w:r>
          </w:p>
        </w:tc>
        <w:tc>
          <w:tcPr>
            <w:tcW w:w="1108" w:type="dxa"/>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w:t>
            </w:r>
          </w:p>
        </w:tc>
        <w:tc>
          <w:tcPr>
            <w:tcW w:w="1021" w:type="dxa"/>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rPr>
            </w:pPr>
            <w:proofErr w:type="spellStart"/>
            <w:r w:rsidRPr="002C64D9">
              <w:rPr>
                <w:color w:val="000000"/>
                <w:sz w:val="16"/>
                <w:szCs w:val="16"/>
              </w:rPr>
              <w:t>Analizar</w:t>
            </w:r>
            <w:proofErr w:type="spellEnd"/>
            <w:r w:rsidRPr="002C64D9">
              <w:rPr>
                <w:color w:val="000000"/>
                <w:sz w:val="16"/>
                <w:szCs w:val="16"/>
              </w:rPr>
              <w:t xml:space="preserve"> </w:t>
            </w:r>
            <w:proofErr w:type="spellStart"/>
            <w:r w:rsidRPr="002C64D9">
              <w:rPr>
                <w:color w:val="000000"/>
                <w:sz w:val="16"/>
                <w:szCs w:val="16"/>
              </w:rPr>
              <w:t>riesgos</w:t>
            </w:r>
            <w:proofErr w:type="spellEnd"/>
            <w:r w:rsidRPr="002C64D9">
              <w:rPr>
                <w:color w:val="000000"/>
                <w:sz w:val="16"/>
                <w:szCs w:val="16"/>
              </w:rPr>
              <w:t>.</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Análisis de riesgos potenciales que podrían aparecer durante el desarrollo del proyecto</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903C97" w:rsidP="009E7E08">
            <w:pPr>
              <w:pStyle w:val="MNormal"/>
              <w:rPr>
                <w:rFonts w:ascii="Times New Roman" w:hAnsi="Times New Roman" w:cs="Times New Roman"/>
                <w:sz w:val="16"/>
                <w:szCs w:val="16"/>
              </w:rPr>
            </w:pPr>
            <w:r>
              <w:rPr>
                <w:rFonts w:ascii="Times New Roman" w:hAnsi="Times New Roman" w:cs="Times New Roman"/>
                <w:sz w:val="16"/>
                <w:szCs w:val="16"/>
              </w:rPr>
              <w:t>Alejandro Canosa</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Realizar la planificación de contingencias</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Generar un plan que contenga las contramedidas en caso de que un riesgo se materialice</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903C97" w:rsidP="009E7E08">
            <w:pPr>
              <w:pStyle w:val="MNormal"/>
              <w:rPr>
                <w:rFonts w:ascii="Times New Roman" w:hAnsi="Times New Roman" w:cs="Times New Roman"/>
                <w:sz w:val="16"/>
                <w:szCs w:val="16"/>
              </w:rPr>
            </w:pPr>
            <w:r>
              <w:rPr>
                <w:rFonts w:ascii="Times New Roman" w:hAnsi="Times New Roman" w:cs="Times New Roman"/>
                <w:sz w:val="16"/>
                <w:szCs w:val="16"/>
              </w:rPr>
              <w:t>Alejandro Canosa</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rPr>
            </w:pPr>
            <w:proofErr w:type="spellStart"/>
            <w:r w:rsidRPr="002C64D9">
              <w:rPr>
                <w:color w:val="000000"/>
                <w:sz w:val="16"/>
                <w:szCs w:val="16"/>
              </w:rPr>
              <w:t>Gestionar</w:t>
            </w:r>
            <w:proofErr w:type="spellEnd"/>
            <w:r w:rsidRPr="002C64D9">
              <w:rPr>
                <w:color w:val="000000"/>
                <w:sz w:val="16"/>
                <w:szCs w:val="16"/>
              </w:rPr>
              <w:t xml:space="preserve"> el </w:t>
            </w:r>
            <w:proofErr w:type="spellStart"/>
            <w:r w:rsidRPr="002C64D9">
              <w:rPr>
                <w:color w:val="000000"/>
                <w:sz w:val="16"/>
                <w:szCs w:val="16"/>
              </w:rPr>
              <w:t>proyecto</w:t>
            </w:r>
            <w:proofErr w:type="spellEnd"/>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Mediante el plan de gestión, controlar el desarrollo del proyecto</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Identificar las ideas o necesidades</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Identificación de las ideas o necesidades del producto a desarrollar y su documentación</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903C97" w:rsidP="009E7E08">
            <w:pPr>
              <w:pStyle w:val="MNormal"/>
              <w:rPr>
                <w:rFonts w:ascii="Times New Roman" w:hAnsi="Times New Roman" w:cs="Times New Roman"/>
                <w:sz w:val="16"/>
                <w:szCs w:val="16"/>
              </w:rPr>
            </w:pPr>
            <w:r>
              <w:rPr>
                <w:rFonts w:ascii="Times New Roman" w:hAnsi="Times New Roman" w:cs="Times New Roman"/>
                <w:sz w:val="16"/>
                <w:szCs w:val="16"/>
              </w:rPr>
              <w:t>Nazareno Galvan</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rPr>
            </w:pPr>
            <w:proofErr w:type="spellStart"/>
            <w:r w:rsidRPr="002C64D9">
              <w:rPr>
                <w:color w:val="000000"/>
                <w:sz w:val="16"/>
                <w:szCs w:val="16"/>
              </w:rPr>
              <w:t>Formular</w:t>
            </w:r>
            <w:proofErr w:type="spellEnd"/>
            <w:r w:rsidRPr="002C64D9">
              <w:rPr>
                <w:color w:val="000000"/>
                <w:sz w:val="16"/>
                <w:szCs w:val="16"/>
              </w:rPr>
              <w:t xml:space="preserve"> </w:t>
            </w:r>
            <w:proofErr w:type="spellStart"/>
            <w:r w:rsidRPr="002C64D9">
              <w:rPr>
                <w:color w:val="000000"/>
                <w:sz w:val="16"/>
                <w:szCs w:val="16"/>
              </w:rPr>
              <w:t>las</w:t>
            </w:r>
            <w:proofErr w:type="spellEnd"/>
            <w:r w:rsidRPr="002C64D9">
              <w:rPr>
                <w:color w:val="000000"/>
                <w:sz w:val="16"/>
                <w:szCs w:val="16"/>
              </w:rPr>
              <w:t xml:space="preserve"> </w:t>
            </w:r>
            <w:proofErr w:type="spellStart"/>
            <w:r w:rsidRPr="002C64D9">
              <w:rPr>
                <w:color w:val="000000"/>
                <w:sz w:val="16"/>
                <w:szCs w:val="16"/>
              </w:rPr>
              <w:t>soluciones</w:t>
            </w:r>
            <w:proofErr w:type="spellEnd"/>
            <w:r w:rsidRPr="002C64D9">
              <w:rPr>
                <w:color w:val="000000"/>
                <w:sz w:val="16"/>
                <w:szCs w:val="16"/>
              </w:rPr>
              <w:t xml:space="preserve"> </w:t>
            </w:r>
            <w:proofErr w:type="spellStart"/>
            <w:r w:rsidRPr="002C64D9">
              <w:rPr>
                <w:color w:val="000000"/>
                <w:sz w:val="16"/>
                <w:szCs w:val="16"/>
              </w:rPr>
              <w:t>potenciales</w:t>
            </w:r>
            <w:proofErr w:type="spellEnd"/>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Formulación de las posibles soluciones al proyecto en base a la identificación de ideas o necesidades</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903C97" w:rsidP="009E7E08">
            <w:pPr>
              <w:pStyle w:val="MNormal"/>
              <w:rPr>
                <w:rFonts w:ascii="Times New Roman" w:hAnsi="Times New Roman" w:cs="Times New Roman"/>
                <w:sz w:val="16"/>
                <w:szCs w:val="16"/>
              </w:rPr>
            </w:pPr>
            <w:r>
              <w:rPr>
                <w:rFonts w:ascii="Times New Roman" w:hAnsi="Times New Roman" w:cs="Times New Roman"/>
                <w:sz w:val="16"/>
                <w:szCs w:val="16"/>
              </w:rPr>
              <w:t>Nazareno Galvan</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Dirigir  los estudios de viabilidad</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Analizar los requisitos del proyecto y determinar si este es viable o no</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903C97" w:rsidP="009E7E08">
            <w:pPr>
              <w:pStyle w:val="MNormal"/>
              <w:rPr>
                <w:rFonts w:ascii="Times New Roman" w:hAnsi="Times New Roman" w:cs="Times New Roman"/>
                <w:sz w:val="16"/>
                <w:szCs w:val="16"/>
              </w:rPr>
            </w:pPr>
            <w:r>
              <w:rPr>
                <w:rFonts w:ascii="Times New Roman" w:hAnsi="Times New Roman" w:cs="Times New Roman"/>
                <w:sz w:val="16"/>
                <w:szCs w:val="16"/>
              </w:rPr>
              <w:t>Nazareno Galvan</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Planificar la transición del sistema</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Generar un documento que contenga el plan de instalación</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903C97" w:rsidP="009E7E08">
            <w:pPr>
              <w:pStyle w:val="MNormal"/>
              <w:rPr>
                <w:rFonts w:ascii="Times New Roman" w:hAnsi="Times New Roman" w:cs="Times New Roman"/>
                <w:sz w:val="16"/>
                <w:szCs w:val="16"/>
              </w:rPr>
            </w:pPr>
            <w:r>
              <w:rPr>
                <w:rFonts w:ascii="Times New Roman" w:hAnsi="Times New Roman" w:cs="Times New Roman"/>
                <w:sz w:val="16"/>
                <w:szCs w:val="16"/>
              </w:rPr>
              <w:t>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jc w:val="both"/>
              <w:rPr>
                <w:color w:val="000000"/>
                <w:sz w:val="16"/>
                <w:szCs w:val="16"/>
                <w:lang w:val="es-ES"/>
              </w:rPr>
            </w:pPr>
            <w:r w:rsidRPr="002C64D9">
              <w:rPr>
                <w:color w:val="000000"/>
                <w:sz w:val="16"/>
                <w:szCs w:val="16"/>
                <w:lang w:val="es-ES"/>
              </w:rPr>
              <w:t xml:space="preserve">Refinar y finalizar la idea </w:t>
            </w:r>
            <w:r w:rsidRPr="002C64D9">
              <w:rPr>
                <w:color w:val="000000"/>
                <w:sz w:val="16"/>
                <w:szCs w:val="16"/>
                <w:lang w:val="es-ES"/>
              </w:rPr>
              <w:lastRenderedPageBreak/>
              <w:t>o necesidad</w:t>
            </w:r>
          </w:p>
          <w:p w:rsidR="00244A90" w:rsidRPr="002C64D9" w:rsidRDefault="00244A90" w:rsidP="009E7E08">
            <w:pPr>
              <w:pStyle w:val="MNormal"/>
              <w:rPr>
                <w:rFonts w:ascii="Times New Roman" w:hAnsi="Times New Roman" w:cs="Times New Roman"/>
                <w:sz w:val="16"/>
                <w:szCs w:val="16"/>
              </w:rPr>
            </w:pP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 xml:space="preserve">Modificar ideas o necesidades en base a las soluciones encontradas </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903C97" w:rsidP="009E7E08">
            <w:pPr>
              <w:pStyle w:val="MNormal"/>
              <w:rPr>
                <w:rFonts w:ascii="Times New Roman" w:hAnsi="Times New Roman" w:cs="Times New Roman"/>
                <w:sz w:val="16"/>
                <w:szCs w:val="16"/>
              </w:rPr>
            </w:pPr>
            <w:r>
              <w:rPr>
                <w:rFonts w:ascii="Times New Roman" w:hAnsi="Times New Roman" w:cs="Times New Roman"/>
                <w:sz w:val="16"/>
                <w:szCs w:val="16"/>
              </w:rPr>
              <w:t>Nazareno Galvan</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Definir y Desarrollar los Requisitos de software</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Establecer requisitos funcionales, no funcionales, de interfaz, etc. Del proyecto y documentarlos</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Definir los requisitos de interfaz</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Definir requisitos de la interfaz de usuario del proyecto</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Priorizar e integrar los requisitos del software</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Establecer prioridades a cada uno de los requisitos del software a construir y documentarlos en un Documento de Requisitos</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rPr>
            </w:pPr>
            <w:proofErr w:type="spellStart"/>
            <w:r w:rsidRPr="002C64D9">
              <w:rPr>
                <w:color w:val="000000"/>
                <w:sz w:val="16"/>
                <w:szCs w:val="16"/>
              </w:rPr>
              <w:t>Realizar</w:t>
            </w:r>
            <w:proofErr w:type="spellEnd"/>
            <w:r w:rsidRPr="002C64D9">
              <w:rPr>
                <w:color w:val="000000"/>
                <w:sz w:val="16"/>
                <w:szCs w:val="16"/>
              </w:rPr>
              <w:t xml:space="preserve"> el </w:t>
            </w:r>
            <w:proofErr w:type="spellStart"/>
            <w:r w:rsidRPr="002C64D9">
              <w:rPr>
                <w:color w:val="000000"/>
                <w:sz w:val="16"/>
                <w:szCs w:val="16"/>
              </w:rPr>
              <w:t>diseño</w:t>
            </w:r>
            <w:proofErr w:type="spellEnd"/>
            <w:r w:rsidRPr="002C64D9">
              <w:rPr>
                <w:color w:val="000000"/>
                <w:sz w:val="16"/>
                <w:szCs w:val="16"/>
              </w:rPr>
              <w:t xml:space="preserve"> </w:t>
            </w:r>
            <w:proofErr w:type="spellStart"/>
            <w:r w:rsidRPr="002C64D9">
              <w:rPr>
                <w:color w:val="000000"/>
                <w:sz w:val="16"/>
                <w:szCs w:val="16"/>
              </w:rPr>
              <w:t>preliminar</w:t>
            </w:r>
            <w:proofErr w:type="spellEnd"/>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Se planifica el proyecto software a través de documentos de diseño según el paradigma a aplicar, en este, se usaran las herramientas UML para el Paradigma Orientado a Objetos</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Analizar el flujo de información</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Análisis del camino que realizara la información a través del sistema</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CB4620">
            <w:pPr>
              <w:rPr>
                <w:color w:val="000000"/>
                <w:sz w:val="16"/>
                <w:szCs w:val="16"/>
                <w:lang w:val="es-ES"/>
              </w:rPr>
            </w:pPr>
            <w:r w:rsidRPr="002C64D9">
              <w:rPr>
                <w:color w:val="000000"/>
                <w:sz w:val="16"/>
                <w:szCs w:val="16"/>
                <w:lang w:val="es-ES"/>
              </w:rPr>
              <w:t xml:space="preserve">Diseñar la base de datos </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Diseño de las tablas de la Base de datos en base a las relaciones y atributos necesarios para satisfacer los requisitos</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rPr>
            </w:pPr>
            <w:proofErr w:type="spellStart"/>
            <w:r w:rsidRPr="002C64D9">
              <w:rPr>
                <w:color w:val="000000"/>
                <w:sz w:val="16"/>
                <w:szCs w:val="16"/>
              </w:rPr>
              <w:t>Diseñar</w:t>
            </w:r>
            <w:proofErr w:type="spellEnd"/>
            <w:r w:rsidRPr="002C64D9">
              <w:rPr>
                <w:color w:val="000000"/>
                <w:sz w:val="16"/>
                <w:szCs w:val="16"/>
              </w:rPr>
              <w:t xml:space="preserve"> </w:t>
            </w:r>
            <w:proofErr w:type="spellStart"/>
            <w:r w:rsidRPr="002C64D9">
              <w:rPr>
                <w:color w:val="000000"/>
                <w:sz w:val="16"/>
                <w:szCs w:val="16"/>
              </w:rPr>
              <w:t>las</w:t>
            </w:r>
            <w:proofErr w:type="spellEnd"/>
            <w:r w:rsidRPr="002C64D9">
              <w:rPr>
                <w:color w:val="000000"/>
                <w:sz w:val="16"/>
                <w:szCs w:val="16"/>
              </w:rPr>
              <w:t xml:space="preserve"> interfaces</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Diseño de interfaces de usuario</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1926B3"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jc w:val="both"/>
              <w:rPr>
                <w:color w:val="000000"/>
                <w:sz w:val="16"/>
                <w:szCs w:val="16"/>
              </w:rPr>
            </w:pPr>
            <w:proofErr w:type="spellStart"/>
            <w:r w:rsidRPr="002C64D9">
              <w:rPr>
                <w:color w:val="000000"/>
                <w:sz w:val="16"/>
                <w:szCs w:val="16"/>
              </w:rPr>
              <w:t>Realizar</w:t>
            </w:r>
            <w:proofErr w:type="spellEnd"/>
            <w:r w:rsidRPr="002C64D9">
              <w:rPr>
                <w:color w:val="000000"/>
                <w:sz w:val="16"/>
                <w:szCs w:val="16"/>
              </w:rPr>
              <w:t xml:space="preserve"> el </w:t>
            </w:r>
            <w:proofErr w:type="spellStart"/>
            <w:r w:rsidRPr="002C64D9">
              <w:rPr>
                <w:color w:val="000000"/>
                <w:sz w:val="16"/>
                <w:szCs w:val="16"/>
              </w:rPr>
              <w:t>diseño</w:t>
            </w:r>
            <w:proofErr w:type="spellEnd"/>
            <w:r w:rsidRPr="002C64D9">
              <w:rPr>
                <w:color w:val="000000"/>
                <w:sz w:val="16"/>
                <w:szCs w:val="16"/>
              </w:rPr>
              <w:t xml:space="preserve"> </w:t>
            </w:r>
            <w:proofErr w:type="spellStart"/>
            <w:r w:rsidRPr="002C64D9">
              <w:rPr>
                <w:color w:val="000000"/>
                <w:sz w:val="16"/>
                <w:szCs w:val="16"/>
              </w:rPr>
              <w:t>detallado</w:t>
            </w:r>
            <w:proofErr w:type="spellEnd"/>
          </w:p>
          <w:p w:rsidR="00244A90" w:rsidRPr="002C64D9" w:rsidRDefault="00244A90" w:rsidP="009E7E08">
            <w:pPr>
              <w:pStyle w:val="MNormal"/>
              <w:rPr>
                <w:rFonts w:ascii="Times New Roman" w:hAnsi="Times New Roman" w:cs="Times New Roman"/>
                <w:sz w:val="16"/>
                <w:szCs w:val="16"/>
              </w:rPr>
            </w:pP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 xml:space="preserve">Realización de implementaciones de código del producto (clases de implementación) según los datos obtenidos en el diseño preliminar y el documento de requisitos  </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1926B3"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Crear los datos de prueba</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Se crean los datos que diferencien los casos de prueba</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Crear la documentación de operación</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Se realiza el manual de usuario para el uso del producto software</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Planificar la verificación y validación</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Realizar el plan de verificación y validación con el fin de revisar si el producto software es correcto y cumple los requisitos establecidos por el cliente</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 xml:space="preserve">Ejecutar tareas, </w:t>
            </w:r>
            <w:r w:rsidRPr="002C64D9">
              <w:rPr>
                <w:color w:val="000000"/>
                <w:sz w:val="16"/>
                <w:szCs w:val="16"/>
                <w:lang w:val="es-ES"/>
              </w:rPr>
              <w:lastRenderedPageBreak/>
              <w:t xml:space="preserve">recoger y analizar los datos </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lastRenderedPageBreak/>
              <w:t xml:space="preserve">Ejecución de tareas </w:t>
            </w:r>
            <w:r w:rsidRPr="002C64D9">
              <w:rPr>
                <w:rFonts w:ascii="Times New Roman" w:hAnsi="Times New Roman" w:cs="Times New Roman"/>
                <w:sz w:val="16"/>
                <w:szCs w:val="16"/>
              </w:rPr>
              <w:lastRenderedPageBreak/>
              <w:t>necesarias y recopilación de datos de las mismas para la posterior planificación de prueba</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lastRenderedPageBreak/>
              <w:t xml:space="preserve">Alejandro </w:t>
            </w:r>
            <w:r w:rsidRPr="002C64D9">
              <w:rPr>
                <w:rFonts w:ascii="Times New Roman" w:hAnsi="Times New Roman" w:cs="Times New Roman"/>
                <w:sz w:val="16"/>
                <w:szCs w:val="16"/>
              </w:rPr>
              <w:lastRenderedPageBreak/>
              <w:t>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lastRenderedPageBreak/>
              <w:t xml:space="preserve">Alejandro </w:t>
            </w:r>
            <w:r w:rsidRPr="002C64D9">
              <w:rPr>
                <w:rFonts w:ascii="Times New Roman" w:hAnsi="Times New Roman" w:cs="Times New Roman"/>
                <w:sz w:val="16"/>
                <w:szCs w:val="16"/>
              </w:rPr>
              <w:lastRenderedPageBreak/>
              <w:t>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rPr>
            </w:pPr>
            <w:proofErr w:type="spellStart"/>
            <w:r w:rsidRPr="002C64D9">
              <w:rPr>
                <w:color w:val="000000"/>
                <w:sz w:val="16"/>
                <w:szCs w:val="16"/>
              </w:rPr>
              <w:lastRenderedPageBreak/>
              <w:t>Planificar</w:t>
            </w:r>
            <w:proofErr w:type="spellEnd"/>
            <w:r w:rsidRPr="002C64D9">
              <w:rPr>
                <w:color w:val="000000"/>
                <w:sz w:val="16"/>
                <w:szCs w:val="16"/>
              </w:rPr>
              <w:t xml:space="preserve"> </w:t>
            </w:r>
            <w:proofErr w:type="spellStart"/>
            <w:r w:rsidRPr="002C64D9">
              <w:rPr>
                <w:color w:val="000000"/>
                <w:sz w:val="16"/>
                <w:szCs w:val="16"/>
              </w:rPr>
              <w:t>las</w:t>
            </w:r>
            <w:proofErr w:type="spellEnd"/>
            <w:r w:rsidRPr="002C64D9">
              <w:rPr>
                <w:color w:val="000000"/>
                <w:sz w:val="16"/>
                <w:szCs w:val="16"/>
              </w:rPr>
              <w:t xml:space="preserve"> </w:t>
            </w:r>
            <w:proofErr w:type="spellStart"/>
            <w:r w:rsidRPr="002C64D9">
              <w:rPr>
                <w:color w:val="000000"/>
                <w:sz w:val="16"/>
                <w:szCs w:val="16"/>
              </w:rPr>
              <w:t>pruebas</w:t>
            </w:r>
            <w:proofErr w:type="spellEnd"/>
          </w:p>
          <w:p w:rsidR="00244A90" w:rsidRPr="002C64D9" w:rsidRDefault="00244A90" w:rsidP="009E7E08">
            <w:pPr>
              <w:rPr>
                <w:color w:val="000000"/>
                <w:sz w:val="16"/>
                <w:szCs w:val="16"/>
              </w:rPr>
            </w:pP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Diseñar el documento denominado Plan de Pruebas en el que se establecerán los casos de prueba de los módulos designados</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rPr>
            </w:pPr>
            <w:proofErr w:type="spellStart"/>
            <w:r w:rsidRPr="002C64D9">
              <w:rPr>
                <w:color w:val="000000"/>
                <w:sz w:val="16"/>
                <w:szCs w:val="16"/>
              </w:rPr>
              <w:t>Ejecutar</w:t>
            </w:r>
            <w:proofErr w:type="spellEnd"/>
            <w:r w:rsidRPr="002C64D9">
              <w:rPr>
                <w:color w:val="000000"/>
                <w:sz w:val="16"/>
                <w:szCs w:val="16"/>
              </w:rPr>
              <w:t xml:space="preserve"> </w:t>
            </w:r>
            <w:proofErr w:type="spellStart"/>
            <w:r w:rsidRPr="002C64D9">
              <w:rPr>
                <w:color w:val="000000"/>
                <w:sz w:val="16"/>
                <w:szCs w:val="16"/>
              </w:rPr>
              <w:t>las</w:t>
            </w:r>
            <w:proofErr w:type="spellEnd"/>
            <w:r w:rsidRPr="002C64D9">
              <w:rPr>
                <w:color w:val="000000"/>
                <w:sz w:val="16"/>
                <w:szCs w:val="16"/>
              </w:rPr>
              <w:t xml:space="preserve"> </w:t>
            </w:r>
            <w:proofErr w:type="spellStart"/>
            <w:r w:rsidRPr="002C64D9">
              <w:rPr>
                <w:color w:val="000000"/>
                <w:sz w:val="16"/>
                <w:szCs w:val="16"/>
              </w:rPr>
              <w:t>Pruebas</w:t>
            </w:r>
            <w:proofErr w:type="spellEnd"/>
          </w:p>
          <w:p w:rsidR="00244A90" w:rsidRPr="002C64D9" w:rsidRDefault="00244A90" w:rsidP="009E7E08">
            <w:pPr>
              <w:rPr>
                <w:color w:val="000000"/>
                <w:sz w:val="16"/>
                <w:szCs w:val="16"/>
              </w:rPr>
            </w:pP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Ejecución de las pruebas diseñadas para verificar funcionamiento del software</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Planificar la gestión de la configuración</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Realizar el Plan de Gestión de Configuración del Software.</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1926B3"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Realizar la identificación de la configuración</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Identificar los elementos del sistema y registrarlos como Elementos de Configuración de Software</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1926B3"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Realizar el control de la configuración</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Hasta el retiro del producto software, realizar la Gestión de Configuración planificada en el Plan de Gestión de Configuración</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r w:rsidR="00244A90" w:rsidRPr="00903C97" w:rsidTr="00A016E4">
        <w:tc>
          <w:tcPr>
            <w:tcW w:w="1165" w:type="dxa"/>
            <w:tcBorders>
              <w:top w:val="single" w:sz="4" w:space="0" w:color="auto"/>
              <w:left w:val="single" w:sz="4" w:space="0" w:color="auto"/>
              <w:bottom w:val="single" w:sz="4" w:space="0" w:color="auto"/>
              <w:right w:val="single" w:sz="4" w:space="0" w:color="auto"/>
            </w:tcBorders>
            <w:vAlign w:val="center"/>
          </w:tcPr>
          <w:p w:rsidR="00244A90" w:rsidRPr="002C64D9" w:rsidRDefault="00244A90" w:rsidP="009E7E08">
            <w:pPr>
              <w:rPr>
                <w:color w:val="000000"/>
                <w:sz w:val="16"/>
                <w:szCs w:val="16"/>
                <w:lang w:val="es-ES"/>
              </w:rPr>
            </w:pPr>
            <w:r w:rsidRPr="002C64D9">
              <w:rPr>
                <w:color w:val="000000"/>
                <w:sz w:val="16"/>
                <w:szCs w:val="16"/>
                <w:lang w:val="es-ES"/>
              </w:rPr>
              <w:t>Realizar la información del estado de la configuración</w:t>
            </w:r>
          </w:p>
        </w:tc>
        <w:tc>
          <w:tcPr>
            <w:tcW w:w="1812"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rPr>
                <w:rFonts w:ascii="Times New Roman" w:hAnsi="Times New Roman" w:cs="Times New Roman"/>
                <w:sz w:val="16"/>
                <w:szCs w:val="16"/>
              </w:rPr>
            </w:pPr>
            <w:r w:rsidRPr="002C64D9">
              <w:rPr>
                <w:rFonts w:ascii="Times New Roman" w:hAnsi="Times New Roman" w:cs="Times New Roman"/>
                <w:sz w:val="16"/>
                <w:szCs w:val="16"/>
              </w:rPr>
              <w:t>Documento que indique versiones, solicitudes de cambio, etc.</w:t>
            </w:r>
          </w:p>
        </w:tc>
        <w:tc>
          <w:tcPr>
            <w:tcW w:w="1108" w:type="dxa"/>
            <w:tcBorders>
              <w:top w:val="single" w:sz="4" w:space="0" w:color="auto"/>
              <w:left w:val="single" w:sz="4" w:space="0" w:color="auto"/>
              <w:bottom w:val="single" w:sz="4" w:space="0" w:color="auto"/>
              <w:right w:val="single" w:sz="4" w:space="0" w:color="auto"/>
            </w:tcBorders>
          </w:tcPr>
          <w:p w:rsidR="00244A90" w:rsidRPr="002C64D9" w:rsidRDefault="001926B3" w:rsidP="009E7E08">
            <w:pPr>
              <w:pStyle w:val="MNormal"/>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c>
          <w:tcPr>
            <w:tcW w:w="1021" w:type="dxa"/>
            <w:tcBorders>
              <w:top w:val="single" w:sz="4" w:space="0" w:color="auto"/>
              <w:left w:val="single" w:sz="4" w:space="0" w:color="auto"/>
              <w:bottom w:val="single" w:sz="4" w:space="0" w:color="auto"/>
              <w:right w:val="single" w:sz="4" w:space="0" w:color="auto"/>
            </w:tcBorders>
          </w:tcPr>
          <w:p w:rsidR="00244A90" w:rsidRPr="002C64D9" w:rsidRDefault="00244A90" w:rsidP="009E7E08">
            <w:pPr>
              <w:pStyle w:val="MNormal"/>
              <w:jc w:val="left"/>
              <w:rPr>
                <w:rFonts w:ascii="Times New Roman" w:hAnsi="Times New Roman" w:cs="Times New Roman"/>
                <w:sz w:val="16"/>
                <w:szCs w:val="16"/>
              </w:rPr>
            </w:pPr>
            <w:r w:rsidRPr="002C64D9">
              <w:rPr>
                <w:rFonts w:ascii="Times New Roman" w:hAnsi="Times New Roman" w:cs="Times New Roman"/>
                <w:sz w:val="16"/>
                <w:szCs w:val="16"/>
              </w:rPr>
              <w:t>Alejandro Canosa, Nazareno Galvan, Agustín Di Stefano</w:t>
            </w:r>
          </w:p>
        </w:tc>
      </w:tr>
    </w:tbl>
    <w:p w:rsidR="00244A90" w:rsidRDefault="00244A90" w:rsidP="00244A90">
      <w:pPr>
        <w:pStyle w:val="MTemaNormal"/>
      </w:pPr>
    </w:p>
    <w:p w:rsidR="00A059AF" w:rsidRPr="00A059AF" w:rsidRDefault="00A059AF" w:rsidP="009C6E41">
      <w:pPr>
        <w:pStyle w:val="Ttulo3"/>
      </w:pPr>
      <w:r w:rsidRPr="00A059AF">
        <w:t>Tabla de responsables</w:t>
      </w:r>
    </w:p>
    <w:p w:rsidR="00A059AF" w:rsidRDefault="008000CE" w:rsidP="00F83A6C">
      <w:pPr>
        <w:pStyle w:val="Ttulo1"/>
      </w:pPr>
      <w:r>
        <w:t>Proceso de gestión</w:t>
      </w:r>
    </w:p>
    <w:p w:rsidR="00F83A6C" w:rsidRDefault="00F83A6C" w:rsidP="00F83A6C">
      <w:pPr>
        <w:pStyle w:val="Ttulo2"/>
        <w:ind w:left="284" w:hanging="284"/>
      </w:pPr>
      <w:r>
        <w:t>Objetivos y prioridades de Gestión</w:t>
      </w:r>
    </w:p>
    <w:p w:rsidR="00F83A6C" w:rsidRPr="00F83A6C" w:rsidRDefault="00F83A6C" w:rsidP="00F83A6C">
      <w:pPr>
        <w:ind w:firstLine="284"/>
        <w:jc w:val="both"/>
        <w:rPr>
          <w:lang w:val="es-ES"/>
        </w:rPr>
      </w:pPr>
      <w:r w:rsidRPr="00F83A6C">
        <w:rPr>
          <w:lang w:val="es-ES"/>
        </w:rPr>
        <w:t>El objetivo de la Gestión es lograr controlar los procesos software que se llevarán a cabo en la realización del proyecto, así como la gestión de calidad, la verificación y validación y los cambios del mismo.</w:t>
      </w:r>
    </w:p>
    <w:p w:rsidR="00F83A6C" w:rsidRPr="00F83A6C" w:rsidRDefault="00F83A6C" w:rsidP="00F83A6C">
      <w:pPr>
        <w:ind w:firstLine="284"/>
        <w:jc w:val="both"/>
      </w:pPr>
      <w:r w:rsidRPr="00F83A6C">
        <w:t xml:space="preserve">La </w:t>
      </w:r>
      <w:proofErr w:type="spellStart"/>
      <w:r w:rsidRPr="00F83A6C">
        <w:t>gestión</w:t>
      </w:r>
      <w:proofErr w:type="spellEnd"/>
      <w:r w:rsidRPr="00F83A6C">
        <w:t xml:space="preserve"> </w:t>
      </w:r>
      <w:proofErr w:type="spellStart"/>
      <w:r w:rsidRPr="00F83A6C">
        <w:t>comprende</w:t>
      </w:r>
      <w:proofErr w:type="spellEnd"/>
      <w:r w:rsidRPr="00F83A6C">
        <w:t xml:space="preserve"> 4 </w:t>
      </w:r>
      <w:proofErr w:type="spellStart"/>
      <w:r w:rsidRPr="00F83A6C">
        <w:t>actividades</w:t>
      </w:r>
      <w:proofErr w:type="spellEnd"/>
    </w:p>
    <w:p w:rsidR="00F83A6C" w:rsidRPr="00F83A6C" w:rsidRDefault="00F83A6C" w:rsidP="00B57469">
      <w:pPr>
        <w:pStyle w:val="Prrafodelista"/>
        <w:numPr>
          <w:ilvl w:val="0"/>
          <w:numId w:val="11"/>
        </w:numPr>
        <w:ind w:left="426" w:hanging="142"/>
        <w:jc w:val="both"/>
        <w:rPr>
          <w:rFonts w:ascii="Times New Roman" w:hAnsi="Times New Roman" w:cs="Times New Roman"/>
          <w:sz w:val="20"/>
          <w:szCs w:val="20"/>
        </w:rPr>
      </w:pPr>
      <w:r w:rsidRPr="00F83A6C">
        <w:rPr>
          <w:rFonts w:ascii="Times New Roman" w:hAnsi="Times New Roman" w:cs="Times New Roman"/>
          <w:sz w:val="20"/>
          <w:szCs w:val="20"/>
        </w:rPr>
        <w:t>Iniciación</w:t>
      </w:r>
    </w:p>
    <w:p w:rsidR="00F83A6C" w:rsidRPr="00F83A6C" w:rsidRDefault="00F83A6C" w:rsidP="00B57469">
      <w:pPr>
        <w:pStyle w:val="Prrafodelista"/>
        <w:numPr>
          <w:ilvl w:val="0"/>
          <w:numId w:val="11"/>
        </w:numPr>
        <w:ind w:left="426" w:hanging="142"/>
        <w:jc w:val="both"/>
        <w:rPr>
          <w:rFonts w:ascii="Times New Roman" w:hAnsi="Times New Roman" w:cs="Times New Roman"/>
          <w:sz w:val="20"/>
          <w:szCs w:val="20"/>
        </w:rPr>
      </w:pPr>
      <w:r w:rsidRPr="00F83A6C">
        <w:rPr>
          <w:rFonts w:ascii="Times New Roman" w:hAnsi="Times New Roman" w:cs="Times New Roman"/>
          <w:sz w:val="20"/>
          <w:szCs w:val="20"/>
        </w:rPr>
        <w:t>Planificación</w:t>
      </w:r>
    </w:p>
    <w:p w:rsidR="00F83A6C" w:rsidRPr="00F83A6C" w:rsidRDefault="00F83A6C" w:rsidP="00B57469">
      <w:pPr>
        <w:pStyle w:val="Prrafodelista"/>
        <w:numPr>
          <w:ilvl w:val="0"/>
          <w:numId w:val="11"/>
        </w:numPr>
        <w:ind w:left="426" w:hanging="142"/>
        <w:jc w:val="both"/>
        <w:rPr>
          <w:rFonts w:ascii="Times New Roman" w:hAnsi="Times New Roman" w:cs="Times New Roman"/>
          <w:sz w:val="20"/>
          <w:szCs w:val="20"/>
        </w:rPr>
      </w:pPr>
      <w:r w:rsidRPr="00F83A6C">
        <w:rPr>
          <w:rFonts w:ascii="Times New Roman" w:hAnsi="Times New Roman" w:cs="Times New Roman"/>
          <w:sz w:val="20"/>
          <w:szCs w:val="20"/>
        </w:rPr>
        <w:t>Ejecución</w:t>
      </w:r>
    </w:p>
    <w:p w:rsidR="00F83A6C" w:rsidRPr="00F83A6C" w:rsidRDefault="00F83A6C" w:rsidP="00B57469">
      <w:pPr>
        <w:pStyle w:val="Prrafodelista"/>
        <w:numPr>
          <w:ilvl w:val="0"/>
          <w:numId w:val="11"/>
        </w:numPr>
        <w:ind w:left="426" w:hanging="142"/>
        <w:jc w:val="both"/>
        <w:rPr>
          <w:rFonts w:ascii="Times New Roman" w:hAnsi="Times New Roman" w:cs="Times New Roman"/>
          <w:sz w:val="20"/>
          <w:szCs w:val="20"/>
        </w:rPr>
      </w:pPr>
      <w:r w:rsidRPr="00F83A6C">
        <w:rPr>
          <w:rFonts w:ascii="Times New Roman" w:hAnsi="Times New Roman" w:cs="Times New Roman"/>
          <w:sz w:val="20"/>
          <w:szCs w:val="20"/>
        </w:rPr>
        <w:t xml:space="preserve">Control </w:t>
      </w:r>
    </w:p>
    <w:p w:rsidR="00F83A6C" w:rsidRPr="00F83A6C" w:rsidRDefault="00F83A6C" w:rsidP="00F83A6C">
      <w:pPr>
        <w:ind w:firstLine="284"/>
        <w:jc w:val="both"/>
        <w:rPr>
          <w:lang w:val="es-ES"/>
        </w:rPr>
      </w:pPr>
      <w:r w:rsidRPr="00F83A6C">
        <w:rPr>
          <w:lang w:val="es-ES"/>
        </w:rPr>
        <w:t xml:space="preserve">El fin de la iniciación es poder definir la propuesta del proyecto, sus objetivos, alcance, calidad y estimar los riesgos del mismo, es una actividad de alta prioridad ya que si este proceso está definido de manera incorrecta llevara a un desarrollo exhaustivo del proyecto, básicamente. En esta actividad se realizarán consultas al cliente por medio de entrevistas sobre los objetivos del proyecto a desarrollar. </w:t>
      </w:r>
    </w:p>
    <w:p w:rsidR="00F83A6C" w:rsidRPr="00F83A6C" w:rsidRDefault="00F83A6C" w:rsidP="00F83A6C">
      <w:pPr>
        <w:ind w:firstLine="284"/>
        <w:jc w:val="both"/>
        <w:rPr>
          <w:shd w:val="clear" w:color="auto" w:fill="FFFFFF"/>
          <w:lang w:val="es-ES"/>
        </w:rPr>
      </w:pPr>
      <w:r w:rsidRPr="00F83A6C">
        <w:rPr>
          <w:lang w:val="es-ES"/>
        </w:rPr>
        <w:t>La planificación conllevara la realización del diagrama de GANTT y matriz de actividades, la elaboración del plan de Gestión, el análisis de riesgos, el plan de Contingencias y el diseño y codificación del proyecto. La codificación y las pruebas forman parte de esta actividad o etapa de gestión.</w:t>
      </w:r>
    </w:p>
    <w:p w:rsidR="00F83A6C" w:rsidRPr="00F83A6C" w:rsidRDefault="00F83A6C" w:rsidP="00F83A6C">
      <w:pPr>
        <w:ind w:firstLine="284"/>
        <w:jc w:val="both"/>
        <w:rPr>
          <w:shd w:val="clear" w:color="auto" w:fill="FFFFFF"/>
          <w:lang w:val="es-ES"/>
        </w:rPr>
      </w:pPr>
      <w:r w:rsidRPr="00F83A6C">
        <w:rPr>
          <w:lang w:val="es-ES"/>
        </w:rPr>
        <w:lastRenderedPageBreak/>
        <w:t>La ejecución refiere a la implementación o puesta en marcha del proyecto,</w:t>
      </w:r>
      <w:r w:rsidRPr="00F83A6C">
        <w:rPr>
          <w:color w:val="444444"/>
          <w:shd w:val="clear" w:color="auto" w:fill="FFFFFF"/>
          <w:lang w:val="es-ES"/>
        </w:rPr>
        <w:t xml:space="preserve"> </w:t>
      </w:r>
      <w:r w:rsidRPr="00F83A6C">
        <w:rPr>
          <w:shd w:val="clear" w:color="auto" w:fill="FFFFFF"/>
          <w:lang w:val="es-ES"/>
        </w:rPr>
        <w:t>consiste en poner en práctica la planificación llevada a cabo previamente. Se realizará mediante el manual de instalación producido durante el proyecto. En esta actividad se llevará a cabo el plan de transición del proyecto, se presentaran los manuales de instalación y de usuario, se revisaran los prototipos y el cliente aprobara o especificará los cambios necesarios para la instalación del proyecto en el entorno.</w:t>
      </w:r>
    </w:p>
    <w:p w:rsidR="00F83A6C" w:rsidRPr="00F83A6C" w:rsidRDefault="00F83A6C" w:rsidP="00F83A6C">
      <w:pPr>
        <w:ind w:firstLine="284"/>
        <w:jc w:val="both"/>
        <w:rPr>
          <w:lang w:val="es-ES"/>
        </w:rPr>
      </w:pPr>
      <w:r w:rsidRPr="00F83A6C">
        <w:rPr>
          <w:shd w:val="clear" w:color="auto" w:fill="FFFFFF"/>
          <w:lang w:val="es-ES"/>
        </w:rPr>
        <w:t>El fin de las actividades de control es asegurar que los objetivos sean alcanzados en el tiempo y calidad planificada, realizando una buena supervisión y medición del rendimiento de los resultados, con el objetivo de que se puedan tomar acciones correctivas, esto se hace mediante la comparación entre la planificación realizada y los valores incurridos</w:t>
      </w:r>
      <w:r w:rsidRPr="00F83A6C">
        <w:rPr>
          <w:color w:val="444444"/>
          <w:shd w:val="clear" w:color="auto" w:fill="FFFFFF"/>
          <w:lang w:val="es-ES"/>
        </w:rPr>
        <w:t>. En esta actividad se llevara a cabo la Gestión de calidad, de configuración y el proceso de verificación y validación.</w:t>
      </w:r>
    </w:p>
    <w:p w:rsidR="008366C8" w:rsidRDefault="008366C8" w:rsidP="008366C8">
      <w:pPr>
        <w:pStyle w:val="Textoindependiente"/>
      </w:pPr>
      <w:r>
        <w:t>.</w:t>
      </w:r>
    </w:p>
    <w:p w:rsidR="008366C8" w:rsidRDefault="00B57469" w:rsidP="00B57469">
      <w:pPr>
        <w:pStyle w:val="Ttulo2"/>
        <w:ind w:left="284" w:hanging="284"/>
      </w:pPr>
      <w:r>
        <w:t>Condiciones asumidas, dependencias y restricciones</w:t>
      </w:r>
    </w:p>
    <w:p w:rsidR="00B57469" w:rsidRPr="00B57469" w:rsidRDefault="00B57469" w:rsidP="00B57469">
      <w:pPr>
        <w:rPr>
          <w:lang w:val="es-ES"/>
        </w:rPr>
      </w:pPr>
      <w:r w:rsidRPr="00B57469">
        <w:rPr>
          <w:lang w:val="es-ES"/>
        </w:rPr>
        <w:t>En este momento el proyecto no contiene restricciones.</w:t>
      </w:r>
    </w:p>
    <w:p w:rsidR="00B57469" w:rsidRDefault="00B57469" w:rsidP="00B57469">
      <w:pPr>
        <w:ind w:firstLine="284"/>
        <w:jc w:val="both"/>
        <w:rPr>
          <w:lang w:val="es-ES"/>
        </w:rPr>
      </w:pPr>
    </w:p>
    <w:p w:rsidR="00B57469" w:rsidRPr="00B57469" w:rsidRDefault="00B57469" w:rsidP="00B57469">
      <w:pPr>
        <w:ind w:firstLine="284"/>
        <w:jc w:val="both"/>
        <w:rPr>
          <w:lang w:val="es-ES"/>
        </w:rPr>
      </w:pPr>
      <w:r w:rsidRPr="00B57469">
        <w:rPr>
          <w:lang w:val="es-ES"/>
        </w:rPr>
        <w:t>Dependencias: aceptación del cliente.</w:t>
      </w:r>
    </w:p>
    <w:p w:rsidR="00B57469" w:rsidRPr="00B57469" w:rsidRDefault="00B57469" w:rsidP="00B57469">
      <w:pPr>
        <w:ind w:firstLine="284"/>
        <w:jc w:val="both"/>
        <w:rPr>
          <w:lang w:val="es-ES"/>
        </w:rPr>
      </w:pPr>
      <w:r w:rsidRPr="00B57469">
        <w:rPr>
          <w:lang w:val="es-ES"/>
        </w:rPr>
        <w:t>Condiciones asumidas: 4 hitos de entrega con fechas predefinidas:</w:t>
      </w:r>
    </w:p>
    <w:p w:rsidR="00B57469" w:rsidRPr="00530753" w:rsidRDefault="00B57469" w:rsidP="00B57469">
      <w:pPr>
        <w:pStyle w:val="Prrafodelista"/>
        <w:numPr>
          <w:ilvl w:val="0"/>
          <w:numId w:val="12"/>
        </w:numPr>
        <w:ind w:left="426" w:hanging="142"/>
        <w:jc w:val="both"/>
        <w:rPr>
          <w:rFonts w:ascii="Times New Roman" w:hAnsi="Times New Roman" w:cs="Times New Roman"/>
          <w:sz w:val="20"/>
          <w:szCs w:val="20"/>
        </w:rPr>
      </w:pPr>
      <w:r w:rsidRPr="00530753">
        <w:rPr>
          <w:rFonts w:ascii="Times New Roman" w:hAnsi="Times New Roman" w:cs="Times New Roman"/>
          <w:sz w:val="20"/>
          <w:szCs w:val="20"/>
        </w:rPr>
        <w:t xml:space="preserve">Hito 1. Análisis y diseño inicial. </w:t>
      </w:r>
    </w:p>
    <w:p w:rsidR="00B57469" w:rsidRPr="00530753" w:rsidRDefault="00B57469" w:rsidP="00B57469">
      <w:pPr>
        <w:pStyle w:val="Prrafodelista"/>
        <w:numPr>
          <w:ilvl w:val="0"/>
          <w:numId w:val="12"/>
        </w:numPr>
        <w:ind w:left="426" w:hanging="142"/>
        <w:jc w:val="both"/>
        <w:rPr>
          <w:rFonts w:ascii="Times New Roman" w:hAnsi="Times New Roman" w:cs="Times New Roman"/>
          <w:sz w:val="20"/>
          <w:szCs w:val="20"/>
        </w:rPr>
      </w:pPr>
      <w:r w:rsidRPr="00530753">
        <w:rPr>
          <w:rFonts w:ascii="Times New Roman" w:hAnsi="Times New Roman" w:cs="Times New Roman"/>
          <w:sz w:val="20"/>
          <w:szCs w:val="20"/>
        </w:rPr>
        <w:t>Hito 2. Prototipo 1. Maqueta.</w:t>
      </w:r>
    </w:p>
    <w:p w:rsidR="00B57469" w:rsidRPr="00530753" w:rsidRDefault="00B57469" w:rsidP="00B57469">
      <w:pPr>
        <w:pStyle w:val="Prrafodelista"/>
        <w:numPr>
          <w:ilvl w:val="0"/>
          <w:numId w:val="12"/>
        </w:numPr>
        <w:ind w:left="426" w:hanging="142"/>
        <w:jc w:val="both"/>
        <w:rPr>
          <w:rFonts w:ascii="Times New Roman" w:hAnsi="Times New Roman" w:cs="Times New Roman"/>
          <w:sz w:val="20"/>
          <w:szCs w:val="20"/>
        </w:rPr>
      </w:pPr>
      <w:r w:rsidRPr="00530753">
        <w:rPr>
          <w:rFonts w:ascii="Times New Roman" w:hAnsi="Times New Roman" w:cs="Times New Roman"/>
          <w:sz w:val="20"/>
          <w:szCs w:val="20"/>
        </w:rPr>
        <w:t>Hito 3. Prototipo 2. Prototipo Funcional</w:t>
      </w:r>
    </w:p>
    <w:p w:rsidR="00B57469" w:rsidRPr="00530753" w:rsidRDefault="00B57469" w:rsidP="00B57469">
      <w:pPr>
        <w:pStyle w:val="Prrafodelista"/>
        <w:numPr>
          <w:ilvl w:val="0"/>
          <w:numId w:val="12"/>
        </w:numPr>
        <w:ind w:left="426" w:hanging="142"/>
        <w:jc w:val="both"/>
        <w:rPr>
          <w:rFonts w:ascii="Times New Roman" w:hAnsi="Times New Roman" w:cs="Times New Roman"/>
          <w:sz w:val="20"/>
          <w:szCs w:val="20"/>
        </w:rPr>
      </w:pPr>
      <w:r w:rsidRPr="00530753">
        <w:rPr>
          <w:rFonts w:ascii="Times New Roman" w:hAnsi="Times New Roman" w:cs="Times New Roman"/>
          <w:sz w:val="20"/>
          <w:szCs w:val="20"/>
        </w:rPr>
        <w:t>Hito 4. Presentación Global del Proyecto.</w:t>
      </w:r>
    </w:p>
    <w:p w:rsidR="00B57469" w:rsidRPr="00B57469" w:rsidRDefault="00B57469" w:rsidP="00B57469">
      <w:pPr>
        <w:ind w:firstLine="284"/>
        <w:jc w:val="both"/>
        <w:rPr>
          <w:lang w:val="es-ES"/>
        </w:rPr>
      </w:pPr>
      <w:r w:rsidRPr="00B57469">
        <w:rPr>
          <w:lang w:val="es-ES"/>
        </w:rPr>
        <w:t>Realización de presentación Técnica que describan las decisiones realizadas durante los hitos.</w:t>
      </w:r>
    </w:p>
    <w:p w:rsidR="00B57469" w:rsidRPr="00B57469" w:rsidRDefault="00B57469" w:rsidP="00B57469">
      <w:pPr>
        <w:ind w:firstLine="284"/>
        <w:jc w:val="both"/>
        <w:rPr>
          <w:lang w:val="es-ES"/>
        </w:rPr>
      </w:pPr>
      <w:r w:rsidRPr="00B57469">
        <w:rPr>
          <w:lang w:val="es-ES"/>
        </w:rPr>
        <w:t>Cada hito y documentación final deberá ser entregado en el formato de la revista Latinoamericana de Ingeniería de Software.</w:t>
      </w:r>
    </w:p>
    <w:p w:rsidR="008366C8" w:rsidRDefault="00F20BA8" w:rsidP="00F20BA8">
      <w:pPr>
        <w:pStyle w:val="Ttulo2"/>
        <w:ind w:left="284" w:hanging="284"/>
      </w:pPr>
      <w:r>
        <w:t>Gestión de Riesgos</w:t>
      </w:r>
    </w:p>
    <w:p w:rsidR="00B025C8" w:rsidRDefault="008F4A4C" w:rsidP="00B025C8">
      <w:pPr>
        <w:ind w:firstLine="284"/>
        <w:jc w:val="both"/>
        <w:rPr>
          <w:lang w:val="es-ES"/>
        </w:rPr>
      </w:pPr>
      <w:r>
        <w:rPr>
          <w:lang w:val="es-ES"/>
        </w:rPr>
        <w:t>La identificación de riesgos, su análisis, prevención y mitigación se ven</w:t>
      </w:r>
      <w:r w:rsidR="00442CA0">
        <w:rPr>
          <w:lang w:val="es-ES"/>
        </w:rPr>
        <w:t xml:space="preserve"> </w:t>
      </w:r>
      <w:r w:rsidR="00B025C8" w:rsidRPr="00B025C8">
        <w:rPr>
          <w:lang w:val="es-ES"/>
        </w:rPr>
        <w:t xml:space="preserve">en el </w:t>
      </w:r>
      <w:r w:rsidR="00B025C8">
        <w:rPr>
          <w:lang w:val="es-ES"/>
        </w:rPr>
        <w:t>Plan de Contingencias</w:t>
      </w:r>
      <w:r w:rsidR="00442CA0">
        <w:rPr>
          <w:lang w:val="es-ES"/>
        </w:rPr>
        <w:t>.</w:t>
      </w:r>
    </w:p>
    <w:p w:rsidR="007C492D" w:rsidRDefault="007C492D" w:rsidP="00B025C8">
      <w:pPr>
        <w:ind w:firstLine="284"/>
        <w:jc w:val="both"/>
        <w:rPr>
          <w:lang w:val="es-ES"/>
        </w:rPr>
      </w:pPr>
    </w:p>
    <w:p w:rsidR="007C492D" w:rsidRDefault="007C492D" w:rsidP="007C492D">
      <w:pPr>
        <w:pStyle w:val="Ttulo2"/>
        <w:ind w:left="284" w:hanging="284"/>
      </w:pPr>
      <w:r>
        <w:t>Mecanismos de control y ajuste</w:t>
      </w:r>
    </w:p>
    <w:p w:rsidR="007C492D" w:rsidRPr="007C492D" w:rsidRDefault="007C492D" w:rsidP="00D9365D">
      <w:pPr>
        <w:ind w:left="708" w:hanging="424"/>
        <w:jc w:val="both"/>
        <w:rPr>
          <w:lang w:val="es-ES"/>
        </w:rPr>
      </w:pPr>
      <w:r w:rsidRPr="007C492D">
        <w:rPr>
          <w:lang w:val="es-ES"/>
        </w:rPr>
        <w:t xml:space="preserve">Consultas al cliente: </w:t>
      </w:r>
      <w:r w:rsidR="00D9365D" w:rsidRPr="007C492D">
        <w:rPr>
          <w:lang w:val="es-ES"/>
        </w:rPr>
        <w:t>vía</w:t>
      </w:r>
      <w:r w:rsidRPr="007C492D">
        <w:rPr>
          <w:lang w:val="es-ES"/>
        </w:rPr>
        <w:t xml:space="preserve"> mail, </w:t>
      </w:r>
      <w:proofErr w:type="spellStart"/>
      <w:r w:rsidRPr="007C492D">
        <w:rPr>
          <w:lang w:val="es-ES"/>
        </w:rPr>
        <w:t>Skype</w:t>
      </w:r>
      <w:proofErr w:type="spellEnd"/>
      <w:r w:rsidRPr="007C492D">
        <w:rPr>
          <w:lang w:val="es-ES"/>
        </w:rPr>
        <w:t xml:space="preserve"> o presencial.</w:t>
      </w:r>
    </w:p>
    <w:p w:rsidR="007C492D" w:rsidRPr="007C492D" w:rsidRDefault="007C492D" w:rsidP="007C492D">
      <w:pPr>
        <w:ind w:firstLine="284"/>
        <w:jc w:val="both"/>
        <w:rPr>
          <w:lang w:val="es-ES"/>
        </w:rPr>
      </w:pPr>
      <w:r w:rsidRPr="007C492D">
        <w:rPr>
          <w:lang w:val="es-ES"/>
        </w:rPr>
        <w:t>Reportes presenciales al cliente o por medio del aula virtual del campus de la UNL</w:t>
      </w:r>
      <w:r w:rsidR="00516F27">
        <w:rPr>
          <w:lang w:val="es-ES"/>
        </w:rPr>
        <w:t>A</w:t>
      </w:r>
      <w:r w:rsidRPr="007C492D">
        <w:rPr>
          <w:lang w:val="es-ES"/>
        </w:rPr>
        <w:t>.</w:t>
      </w:r>
    </w:p>
    <w:p w:rsidR="007C492D" w:rsidRDefault="007C492D" w:rsidP="007C492D">
      <w:pPr>
        <w:ind w:firstLine="284"/>
        <w:jc w:val="both"/>
        <w:rPr>
          <w:lang w:val="es-ES"/>
        </w:rPr>
      </w:pPr>
      <w:r w:rsidRPr="007C492D">
        <w:rPr>
          <w:lang w:val="es-ES"/>
        </w:rPr>
        <w:t xml:space="preserve">Auditorias: presenciales, teniendo la configuración de los documentos revisados de acuerdo al plan de Gestión de Configuración </w:t>
      </w:r>
    </w:p>
    <w:p w:rsidR="00164363" w:rsidRDefault="00164363" w:rsidP="007C492D">
      <w:pPr>
        <w:ind w:firstLine="284"/>
        <w:jc w:val="both"/>
        <w:rPr>
          <w:lang w:val="es-ES"/>
        </w:rPr>
      </w:pPr>
    </w:p>
    <w:p w:rsidR="00E729B2" w:rsidRDefault="00E729B2" w:rsidP="007B7481">
      <w:pPr>
        <w:pStyle w:val="Ttulo3"/>
        <w:tabs>
          <w:tab w:val="clear" w:pos="540"/>
          <w:tab w:val="left" w:pos="284"/>
        </w:tabs>
        <w:ind w:left="426" w:hanging="284"/>
      </w:pPr>
      <w:r>
        <w:t>Mecanismos para la Gestión de calidad</w:t>
      </w:r>
    </w:p>
    <w:p w:rsidR="007B7481" w:rsidRDefault="007B7481" w:rsidP="00032471">
      <w:pPr>
        <w:ind w:left="284" w:hanging="284"/>
        <w:jc w:val="both"/>
        <w:rPr>
          <w:lang w:val="es-ES"/>
        </w:rPr>
      </w:pPr>
    </w:p>
    <w:p w:rsidR="009E7E08" w:rsidRDefault="009E7E08" w:rsidP="00032471">
      <w:pPr>
        <w:ind w:left="284" w:hanging="284"/>
        <w:jc w:val="both"/>
        <w:rPr>
          <w:lang w:val="es-ES"/>
        </w:rPr>
      </w:pPr>
      <w:r w:rsidRPr="009E7E08">
        <w:rPr>
          <w:lang w:val="es-ES"/>
        </w:rPr>
        <w:t>Las actividades más importantes de la Gestión de Calidad de este proyecto son:</w:t>
      </w:r>
    </w:p>
    <w:p w:rsidR="00032471" w:rsidRPr="009E7E08" w:rsidRDefault="00032471" w:rsidP="00032471">
      <w:pPr>
        <w:ind w:left="284" w:hanging="284"/>
        <w:jc w:val="both"/>
        <w:rPr>
          <w:lang w:val="es-ES"/>
        </w:rPr>
      </w:pPr>
    </w:p>
    <w:p w:rsidR="009E7E08" w:rsidRPr="009E7E08" w:rsidRDefault="009E7E08" w:rsidP="00FC0C13">
      <w:pPr>
        <w:pStyle w:val="Prrafodelista"/>
        <w:numPr>
          <w:ilvl w:val="1"/>
          <w:numId w:val="14"/>
        </w:numPr>
        <w:ind w:left="426" w:hanging="142"/>
        <w:jc w:val="both"/>
        <w:rPr>
          <w:rFonts w:ascii="Times New Roman" w:hAnsi="Times New Roman" w:cs="Times New Roman"/>
          <w:sz w:val="20"/>
          <w:szCs w:val="20"/>
        </w:rPr>
      </w:pPr>
      <w:r w:rsidRPr="009E7E08">
        <w:rPr>
          <w:rFonts w:ascii="Times New Roman" w:hAnsi="Times New Roman" w:cs="Times New Roman"/>
          <w:sz w:val="20"/>
          <w:szCs w:val="20"/>
        </w:rPr>
        <w:t>Pruebas de Software: reunión de información, creación de casos de prueba, registro de los mismos, ejecución de las pruebas y registro de los resultados</w:t>
      </w:r>
    </w:p>
    <w:p w:rsidR="009E7E08" w:rsidRPr="009E7E08" w:rsidRDefault="009E7E08" w:rsidP="00032471">
      <w:pPr>
        <w:pStyle w:val="Prrafodelista"/>
        <w:ind w:left="284" w:hanging="284"/>
        <w:jc w:val="both"/>
        <w:rPr>
          <w:rFonts w:ascii="Times New Roman" w:hAnsi="Times New Roman" w:cs="Times New Roman"/>
          <w:sz w:val="20"/>
          <w:szCs w:val="20"/>
        </w:rPr>
      </w:pPr>
    </w:p>
    <w:p w:rsidR="009E7E08" w:rsidRPr="009E7E08" w:rsidRDefault="009E7E08" w:rsidP="00FC0C13">
      <w:pPr>
        <w:pStyle w:val="Prrafodelista"/>
        <w:numPr>
          <w:ilvl w:val="1"/>
          <w:numId w:val="14"/>
        </w:numPr>
        <w:ind w:left="426" w:hanging="142"/>
        <w:jc w:val="both"/>
        <w:rPr>
          <w:rFonts w:ascii="Times New Roman" w:hAnsi="Times New Roman" w:cs="Times New Roman"/>
          <w:sz w:val="20"/>
          <w:szCs w:val="20"/>
        </w:rPr>
      </w:pPr>
      <w:r w:rsidRPr="009E7E08">
        <w:rPr>
          <w:rFonts w:ascii="Times New Roman" w:hAnsi="Times New Roman" w:cs="Times New Roman"/>
          <w:sz w:val="20"/>
          <w:szCs w:val="20"/>
        </w:rPr>
        <w:t>Gestión de Configuración: definición de ECS (Elementos de Configuración de Software), registro de ECS, tabla de versiones, control de cambios, registro de cambios.</w:t>
      </w:r>
    </w:p>
    <w:p w:rsidR="009E7E08" w:rsidRPr="009E7E08" w:rsidRDefault="009E7E08" w:rsidP="00032471">
      <w:pPr>
        <w:pStyle w:val="Prrafodelista"/>
        <w:ind w:left="284" w:hanging="284"/>
        <w:jc w:val="both"/>
        <w:rPr>
          <w:rFonts w:ascii="Times New Roman" w:hAnsi="Times New Roman" w:cs="Times New Roman"/>
          <w:sz w:val="20"/>
          <w:szCs w:val="20"/>
        </w:rPr>
      </w:pPr>
    </w:p>
    <w:p w:rsidR="009E7E08" w:rsidRPr="00AA242D" w:rsidRDefault="009E7E08" w:rsidP="00AA242D">
      <w:pPr>
        <w:pStyle w:val="Prrafodelista"/>
        <w:ind w:left="0" w:firstLine="284"/>
        <w:jc w:val="both"/>
        <w:rPr>
          <w:rFonts w:ascii="Times New Roman" w:hAnsi="Times New Roman" w:cs="Times New Roman"/>
          <w:sz w:val="20"/>
          <w:szCs w:val="20"/>
        </w:rPr>
      </w:pPr>
      <w:r w:rsidRPr="009E7E08">
        <w:rPr>
          <w:rFonts w:ascii="Times New Roman" w:hAnsi="Times New Roman" w:cs="Times New Roman"/>
          <w:sz w:val="20"/>
          <w:szCs w:val="20"/>
        </w:rPr>
        <w:lastRenderedPageBreak/>
        <w:t>El monitoreo y control de las pruebas será realizado por el equipo. En caso de posible modificación se notificaran al resto del equipo y se evaluara en conjunto para afirmar la necesidad de actualizar los documentos o descartar el posible cambio. Cada Prueba estará documentada, así como cada caso de prueba y la planificación para llevar a cabo las pruebas de software. Se verificarán los resultados obtenidos en las mismas</w:t>
      </w:r>
    </w:p>
    <w:p w:rsidR="009E7E08" w:rsidRDefault="009E7E08" w:rsidP="00032471">
      <w:pPr>
        <w:pStyle w:val="Prrafodelista"/>
        <w:ind w:left="0" w:firstLine="284"/>
        <w:jc w:val="both"/>
        <w:rPr>
          <w:rFonts w:ascii="Times New Roman" w:hAnsi="Times New Roman" w:cs="Times New Roman"/>
          <w:sz w:val="20"/>
          <w:szCs w:val="20"/>
        </w:rPr>
      </w:pPr>
      <w:r w:rsidRPr="009E7E08">
        <w:rPr>
          <w:rFonts w:ascii="Times New Roman" w:hAnsi="Times New Roman" w:cs="Times New Roman"/>
          <w:sz w:val="20"/>
          <w:szCs w:val="20"/>
        </w:rPr>
        <w:t xml:space="preserve">La Gestión de Configuración será monitoreada por Nazareno Galvan y Alejandro Canosa, en caso de posible notificación se notificara al resto del equipo y se evaluara en conjunto para afirmar la necesidad de actualizar los documentos o descartar el posible cambio. Cada modificación será registrada en la tabla de versiones indicando la versión nueva, el documento cambiado, y el autor del cambio. Antes de actualizar la tabla de versiones, se notificará al resto del equipo. </w:t>
      </w:r>
    </w:p>
    <w:p w:rsidR="00AA242D" w:rsidRDefault="00AA242D" w:rsidP="002126C6">
      <w:pPr>
        <w:pStyle w:val="Ttulo3"/>
        <w:ind w:left="284" w:hanging="142"/>
      </w:pPr>
      <w:r>
        <w:t>Mecanismos para la Gestión de Configuración</w:t>
      </w:r>
    </w:p>
    <w:p w:rsidR="00AA242D" w:rsidRDefault="00AA242D" w:rsidP="00AA242D">
      <w:pPr>
        <w:ind w:firstLine="284"/>
        <w:jc w:val="both"/>
        <w:rPr>
          <w:lang w:val="es-ES"/>
        </w:rPr>
      </w:pPr>
      <w:r w:rsidRPr="00AA242D">
        <w:rPr>
          <w:lang w:val="es-ES"/>
        </w:rPr>
        <w:t>Las actividades más importantes de la gestión de configuración son:</w:t>
      </w:r>
    </w:p>
    <w:p w:rsidR="00A64E42" w:rsidRPr="00AA242D" w:rsidRDefault="00A64E42" w:rsidP="00AA242D">
      <w:pPr>
        <w:ind w:firstLine="284"/>
        <w:jc w:val="both"/>
        <w:rPr>
          <w:lang w:val="es-ES"/>
        </w:rPr>
      </w:pPr>
    </w:p>
    <w:p w:rsidR="00AA242D" w:rsidRDefault="00AA242D" w:rsidP="00AA242D">
      <w:pPr>
        <w:pStyle w:val="Prrafodelista"/>
        <w:numPr>
          <w:ilvl w:val="0"/>
          <w:numId w:val="15"/>
        </w:numPr>
        <w:autoSpaceDE w:val="0"/>
        <w:autoSpaceDN w:val="0"/>
        <w:adjustRightInd w:val="0"/>
        <w:spacing w:after="0" w:line="240" w:lineRule="auto"/>
        <w:ind w:left="426" w:hanging="142"/>
        <w:jc w:val="both"/>
        <w:rPr>
          <w:rFonts w:ascii="Times New Roman" w:hAnsi="Times New Roman" w:cs="Times New Roman"/>
          <w:sz w:val="20"/>
          <w:szCs w:val="20"/>
        </w:rPr>
      </w:pPr>
      <w:r w:rsidRPr="00AA242D">
        <w:rPr>
          <w:rFonts w:ascii="Times New Roman" w:hAnsi="Times New Roman" w:cs="Times New Roman"/>
          <w:sz w:val="20"/>
          <w:szCs w:val="20"/>
        </w:rPr>
        <w:t>Planificar la gestión de la configuración: realización del Plan de Gestión de Configuración.</w:t>
      </w:r>
    </w:p>
    <w:p w:rsidR="00AA242D" w:rsidRDefault="00AA242D" w:rsidP="00AA242D">
      <w:pPr>
        <w:pStyle w:val="Prrafodelista"/>
        <w:autoSpaceDE w:val="0"/>
        <w:autoSpaceDN w:val="0"/>
        <w:adjustRightInd w:val="0"/>
        <w:spacing w:after="0" w:line="240" w:lineRule="auto"/>
        <w:ind w:left="426"/>
        <w:jc w:val="both"/>
        <w:rPr>
          <w:rFonts w:ascii="Times New Roman" w:hAnsi="Times New Roman" w:cs="Times New Roman"/>
          <w:sz w:val="20"/>
          <w:szCs w:val="20"/>
        </w:rPr>
      </w:pPr>
    </w:p>
    <w:p w:rsidR="00AA242D" w:rsidRDefault="00AA242D" w:rsidP="00AA242D">
      <w:pPr>
        <w:pStyle w:val="Prrafodelista"/>
        <w:numPr>
          <w:ilvl w:val="0"/>
          <w:numId w:val="15"/>
        </w:numPr>
        <w:autoSpaceDE w:val="0"/>
        <w:autoSpaceDN w:val="0"/>
        <w:adjustRightInd w:val="0"/>
        <w:spacing w:after="0" w:line="240" w:lineRule="auto"/>
        <w:ind w:left="426" w:hanging="142"/>
        <w:jc w:val="both"/>
        <w:rPr>
          <w:rFonts w:ascii="Times New Roman" w:hAnsi="Times New Roman" w:cs="Times New Roman"/>
          <w:sz w:val="20"/>
          <w:szCs w:val="20"/>
        </w:rPr>
      </w:pPr>
      <w:r w:rsidRPr="00AA242D">
        <w:rPr>
          <w:rFonts w:ascii="Times New Roman" w:hAnsi="Times New Roman" w:cs="Times New Roman"/>
          <w:sz w:val="20"/>
          <w:szCs w:val="20"/>
        </w:rPr>
        <w:t>Realizar la identificación de la configuración: identificación de los ECS del proyecto</w:t>
      </w:r>
    </w:p>
    <w:p w:rsidR="00AA242D" w:rsidRPr="00D71C6F" w:rsidRDefault="00AA242D" w:rsidP="00AA242D">
      <w:pPr>
        <w:autoSpaceDE w:val="0"/>
        <w:autoSpaceDN w:val="0"/>
        <w:adjustRightInd w:val="0"/>
        <w:jc w:val="both"/>
        <w:rPr>
          <w:lang w:val="es-ES"/>
        </w:rPr>
      </w:pPr>
    </w:p>
    <w:p w:rsidR="00AA242D" w:rsidRPr="00AA242D" w:rsidRDefault="00AA242D" w:rsidP="00AA242D">
      <w:pPr>
        <w:pStyle w:val="Prrafodelista"/>
        <w:numPr>
          <w:ilvl w:val="0"/>
          <w:numId w:val="15"/>
        </w:numPr>
        <w:ind w:left="426" w:hanging="142"/>
        <w:jc w:val="both"/>
        <w:rPr>
          <w:rFonts w:ascii="Times New Roman" w:hAnsi="Times New Roman" w:cs="Times New Roman"/>
          <w:sz w:val="20"/>
          <w:szCs w:val="20"/>
        </w:rPr>
      </w:pPr>
      <w:r w:rsidRPr="00AA242D">
        <w:rPr>
          <w:rFonts w:ascii="Times New Roman" w:hAnsi="Times New Roman" w:cs="Times New Roman"/>
          <w:sz w:val="20"/>
          <w:szCs w:val="20"/>
        </w:rPr>
        <w:t>Realizar el control de la configuración: registrar cambios en una tabla de versiones indicando los datos mencionados previamente</w:t>
      </w:r>
    </w:p>
    <w:p w:rsidR="00AA242D" w:rsidRDefault="00AA242D" w:rsidP="00AA242D">
      <w:pPr>
        <w:ind w:firstLine="284"/>
        <w:jc w:val="both"/>
        <w:rPr>
          <w:lang w:val="es-ES"/>
        </w:rPr>
      </w:pPr>
      <w:r w:rsidRPr="00AA242D">
        <w:rPr>
          <w:lang w:val="es-ES"/>
        </w:rPr>
        <w:t>El monitoreo de la Gestión de configuración se centra en asegurarse del registro del cambio de versión en la tabla de versionado junto con la descripción adecuada, además de agregar nuevos ECS conforme el proyecto vaya avanzando y creciendo, y en las revisiones del equipo al do</w:t>
      </w:r>
      <w:r w:rsidR="005F0679">
        <w:rPr>
          <w:lang w:val="es-ES"/>
        </w:rPr>
        <w:t>cumento que se solicita cambiar.</w:t>
      </w:r>
    </w:p>
    <w:p w:rsidR="005F0679" w:rsidRDefault="005F0679" w:rsidP="001012BE">
      <w:pPr>
        <w:pStyle w:val="Ttulo3"/>
        <w:ind w:left="284" w:hanging="142"/>
      </w:pPr>
      <w:r>
        <w:t>Mecanismos para la Gestión de Proyecto</w:t>
      </w:r>
    </w:p>
    <w:p w:rsidR="005D32DE" w:rsidRPr="005D32DE" w:rsidRDefault="005D32DE" w:rsidP="005D32DE">
      <w:pPr>
        <w:ind w:firstLine="284"/>
        <w:jc w:val="both"/>
        <w:rPr>
          <w:lang w:val="es-ES"/>
        </w:rPr>
      </w:pPr>
      <w:r w:rsidRPr="005D32DE">
        <w:rPr>
          <w:lang w:val="es-ES"/>
        </w:rPr>
        <w:t>Las actividades más importantes de la Gestión de Proyecto son:</w:t>
      </w:r>
    </w:p>
    <w:p w:rsidR="005D32DE" w:rsidRPr="005D32DE" w:rsidRDefault="005D32DE" w:rsidP="005D32DE">
      <w:pPr>
        <w:pStyle w:val="Prrafodelista"/>
        <w:numPr>
          <w:ilvl w:val="0"/>
          <w:numId w:val="16"/>
        </w:numPr>
        <w:autoSpaceDE w:val="0"/>
        <w:autoSpaceDN w:val="0"/>
        <w:adjustRightInd w:val="0"/>
        <w:spacing w:after="0" w:line="240" w:lineRule="auto"/>
        <w:ind w:left="426" w:hanging="142"/>
        <w:jc w:val="both"/>
        <w:rPr>
          <w:rFonts w:ascii="Times New Roman" w:hAnsi="Times New Roman" w:cs="Times New Roman"/>
          <w:sz w:val="20"/>
          <w:szCs w:val="20"/>
        </w:rPr>
      </w:pPr>
      <w:r w:rsidRPr="005D32DE">
        <w:rPr>
          <w:rFonts w:ascii="Times New Roman" w:hAnsi="Times New Roman" w:cs="Times New Roman"/>
          <w:sz w:val="20"/>
          <w:szCs w:val="20"/>
        </w:rPr>
        <w:t>Analizar riesgos</w:t>
      </w:r>
    </w:p>
    <w:p w:rsidR="005D32DE" w:rsidRPr="005D32DE" w:rsidRDefault="005D32DE" w:rsidP="005D32DE">
      <w:pPr>
        <w:pStyle w:val="Prrafodelista"/>
        <w:numPr>
          <w:ilvl w:val="0"/>
          <w:numId w:val="16"/>
        </w:numPr>
        <w:autoSpaceDE w:val="0"/>
        <w:autoSpaceDN w:val="0"/>
        <w:adjustRightInd w:val="0"/>
        <w:spacing w:after="0" w:line="240" w:lineRule="auto"/>
        <w:ind w:left="426" w:hanging="142"/>
        <w:jc w:val="both"/>
        <w:rPr>
          <w:rFonts w:ascii="Times New Roman" w:hAnsi="Times New Roman" w:cs="Times New Roman"/>
          <w:sz w:val="20"/>
          <w:szCs w:val="20"/>
        </w:rPr>
      </w:pPr>
      <w:r w:rsidRPr="005D32DE">
        <w:rPr>
          <w:rFonts w:ascii="Times New Roman" w:hAnsi="Times New Roman" w:cs="Times New Roman"/>
          <w:sz w:val="20"/>
          <w:szCs w:val="20"/>
        </w:rPr>
        <w:t>Realizar la planificación de contingencias</w:t>
      </w:r>
    </w:p>
    <w:p w:rsidR="005D32DE" w:rsidRPr="005D32DE" w:rsidRDefault="005D32DE" w:rsidP="005D32DE">
      <w:pPr>
        <w:pStyle w:val="Prrafodelista"/>
        <w:autoSpaceDE w:val="0"/>
        <w:autoSpaceDN w:val="0"/>
        <w:adjustRightInd w:val="0"/>
        <w:spacing w:after="0" w:line="240" w:lineRule="auto"/>
        <w:ind w:left="0" w:firstLine="284"/>
        <w:jc w:val="both"/>
        <w:rPr>
          <w:rFonts w:ascii="Times New Roman" w:hAnsi="Times New Roman" w:cs="Times New Roman"/>
          <w:sz w:val="20"/>
          <w:szCs w:val="20"/>
        </w:rPr>
      </w:pPr>
    </w:p>
    <w:p w:rsidR="005D32DE" w:rsidRPr="005D32DE" w:rsidRDefault="005D32DE" w:rsidP="005D32DE">
      <w:pPr>
        <w:ind w:firstLine="284"/>
        <w:jc w:val="both"/>
        <w:rPr>
          <w:lang w:val="es-ES"/>
        </w:rPr>
      </w:pPr>
      <w:r w:rsidRPr="005D32DE">
        <w:rPr>
          <w:lang w:val="es-ES"/>
        </w:rPr>
        <w:t xml:space="preserve">La gestión se monitorea con el presente documento, teniendo en cuenta la revisión del mismo al inicio de cada fase, y las posibles modificaciones que este pueda tener. </w:t>
      </w:r>
    </w:p>
    <w:p w:rsidR="005D32DE" w:rsidRDefault="005D32DE" w:rsidP="005D32DE">
      <w:pPr>
        <w:pStyle w:val="Textoindependiente"/>
        <w:rPr>
          <w:lang w:val="es-ES" w:eastAsia="es-ES"/>
        </w:rPr>
      </w:pPr>
    </w:p>
    <w:p w:rsidR="00863200" w:rsidRDefault="00863200" w:rsidP="00863200">
      <w:pPr>
        <w:pStyle w:val="Ttulo2"/>
        <w:ind w:left="284" w:hanging="284"/>
      </w:pPr>
      <w:r>
        <w:t>Recursos</w:t>
      </w:r>
    </w:p>
    <w:p w:rsidR="00163EDA" w:rsidRDefault="00163EDA" w:rsidP="00163EDA">
      <w:pPr>
        <w:ind w:firstLine="284"/>
        <w:jc w:val="both"/>
        <w:rPr>
          <w:lang w:val="es-ES"/>
        </w:rPr>
      </w:pPr>
      <w:r w:rsidRPr="00163EDA">
        <w:rPr>
          <w:lang w:val="es-ES"/>
        </w:rPr>
        <w:t xml:space="preserve">El equipo de proyecto está compuesto por Alejandro Canosa, Agustín Di Stefano y Nazareno Galvan. </w:t>
      </w:r>
    </w:p>
    <w:p w:rsidR="00163EDA" w:rsidRDefault="00163EDA" w:rsidP="00163EDA">
      <w:pPr>
        <w:ind w:firstLine="284"/>
        <w:jc w:val="both"/>
        <w:rPr>
          <w:lang w:val="es-ES"/>
        </w:rPr>
      </w:pPr>
    </w:p>
    <w:p w:rsidR="00163EDA" w:rsidRPr="00163EDA" w:rsidRDefault="00163EDA" w:rsidP="00163EDA">
      <w:pPr>
        <w:ind w:firstLine="284"/>
        <w:jc w:val="both"/>
        <w:rPr>
          <w:lang w:val="es-ES"/>
        </w:rPr>
      </w:pPr>
      <w:r>
        <w:rPr>
          <w:lang w:val="es-ES"/>
        </w:rPr>
        <w:t>Recursos tecnológicos de los miembros:</w:t>
      </w:r>
    </w:p>
    <w:p w:rsidR="00163EDA" w:rsidRPr="00163EDA" w:rsidRDefault="00163EDA" w:rsidP="00163EDA">
      <w:pPr>
        <w:pStyle w:val="Prrafodelista"/>
        <w:numPr>
          <w:ilvl w:val="0"/>
          <w:numId w:val="17"/>
        </w:numPr>
        <w:ind w:left="426" w:hanging="142"/>
        <w:jc w:val="both"/>
        <w:rPr>
          <w:rFonts w:ascii="Times New Roman" w:hAnsi="Times New Roman" w:cs="Times New Roman"/>
          <w:sz w:val="20"/>
          <w:szCs w:val="20"/>
        </w:rPr>
      </w:pPr>
      <w:r w:rsidRPr="00163EDA">
        <w:rPr>
          <w:rFonts w:ascii="Times New Roman" w:hAnsi="Times New Roman" w:cs="Times New Roman"/>
          <w:sz w:val="20"/>
          <w:szCs w:val="20"/>
        </w:rPr>
        <w:t>Entornos de desarrollo</w:t>
      </w:r>
    </w:p>
    <w:p w:rsidR="00163EDA" w:rsidRPr="00163EDA" w:rsidRDefault="00163EDA" w:rsidP="00163EDA">
      <w:pPr>
        <w:pStyle w:val="Prrafodelista"/>
        <w:numPr>
          <w:ilvl w:val="0"/>
          <w:numId w:val="17"/>
        </w:numPr>
        <w:ind w:left="426" w:hanging="142"/>
        <w:jc w:val="both"/>
        <w:rPr>
          <w:rFonts w:ascii="Times New Roman" w:hAnsi="Times New Roman" w:cs="Times New Roman"/>
          <w:sz w:val="20"/>
          <w:szCs w:val="20"/>
        </w:rPr>
      </w:pPr>
      <w:r w:rsidRPr="00163EDA">
        <w:rPr>
          <w:rFonts w:ascii="Times New Roman" w:hAnsi="Times New Roman" w:cs="Times New Roman"/>
          <w:sz w:val="20"/>
          <w:szCs w:val="20"/>
        </w:rPr>
        <w:lastRenderedPageBreak/>
        <w:t xml:space="preserve">Repositorio </w:t>
      </w:r>
      <w:proofErr w:type="spellStart"/>
      <w:r w:rsidRPr="00163EDA">
        <w:rPr>
          <w:rFonts w:ascii="Times New Roman" w:hAnsi="Times New Roman" w:cs="Times New Roman"/>
          <w:sz w:val="20"/>
          <w:szCs w:val="20"/>
        </w:rPr>
        <w:t>Git</w:t>
      </w:r>
      <w:proofErr w:type="spellEnd"/>
      <w:r w:rsidRPr="00163EDA">
        <w:rPr>
          <w:rFonts w:ascii="Times New Roman" w:hAnsi="Times New Roman" w:cs="Times New Roman"/>
          <w:sz w:val="20"/>
          <w:szCs w:val="20"/>
        </w:rPr>
        <w:t xml:space="preserve"> para control de versiones, control de documentación y gestión. Se usa la </w:t>
      </w:r>
      <w:proofErr w:type="gramStart"/>
      <w:r w:rsidRPr="00163EDA">
        <w:rPr>
          <w:rFonts w:ascii="Times New Roman" w:hAnsi="Times New Roman" w:cs="Times New Roman"/>
          <w:sz w:val="20"/>
          <w:szCs w:val="20"/>
        </w:rPr>
        <w:t>pagina</w:t>
      </w:r>
      <w:proofErr w:type="gramEnd"/>
      <w:r w:rsidRPr="00163EDA">
        <w:rPr>
          <w:rFonts w:ascii="Times New Roman" w:hAnsi="Times New Roman" w:cs="Times New Roman"/>
          <w:sz w:val="20"/>
          <w:szCs w:val="20"/>
        </w:rPr>
        <w:t xml:space="preserve"> web </w:t>
      </w:r>
      <w:proofErr w:type="spellStart"/>
      <w:r w:rsidRPr="00163EDA">
        <w:rPr>
          <w:rFonts w:ascii="Times New Roman" w:hAnsi="Times New Roman" w:cs="Times New Roman"/>
          <w:sz w:val="20"/>
          <w:szCs w:val="20"/>
        </w:rPr>
        <w:t>GitHub</w:t>
      </w:r>
      <w:proofErr w:type="spellEnd"/>
      <w:r w:rsidRPr="00163EDA">
        <w:rPr>
          <w:rFonts w:ascii="Times New Roman" w:hAnsi="Times New Roman" w:cs="Times New Roman"/>
          <w:sz w:val="20"/>
          <w:szCs w:val="20"/>
        </w:rPr>
        <w:t xml:space="preserve"> y la versión  de escritorio teniendo cada uno un repositorio local en su </w:t>
      </w:r>
      <w:proofErr w:type="spellStart"/>
      <w:r w:rsidRPr="00163EDA">
        <w:rPr>
          <w:rFonts w:ascii="Times New Roman" w:hAnsi="Times New Roman" w:cs="Times New Roman"/>
          <w:sz w:val="20"/>
          <w:szCs w:val="20"/>
        </w:rPr>
        <w:t>pc</w:t>
      </w:r>
      <w:proofErr w:type="spellEnd"/>
      <w:r w:rsidRPr="00163EDA">
        <w:rPr>
          <w:rFonts w:ascii="Times New Roman" w:hAnsi="Times New Roman" w:cs="Times New Roman"/>
          <w:sz w:val="20"/>
          <w:szCs w:val="20"/>
        </w:rPr>
        <w:t>.</w:t>
      </w:r>
    </w:p>
    <w:p w:rsidR="00163EDA" w:rsidRPr="00163EDA" w:rsidRDefault="00163EDA" w:rsidP="00163EDA">
      <w:pPr>
        <w:ind w:firstLine="284"/>
        <w:jc w:val="both"/>
      </w:pPr>
      <w:proofErr w:type="spellStart"/>
      <w:r w:rsidRPr="00163EDA">
        <w:t>Experiencia</w:t>
      </w:r>
      <w:proofErr w:type="spellEnd"/>
      <w:r w:rsidRPr="00163EDA">
        <w:t>:</w:t>
      </w:r>
    </w:p>
    <w:p w:rsidR="00163EDA" w:rsidRPr="00163EDA" w:rsidRDefault="00163EDA" w:rsidP="008B695D">
      <w:pPr>
        <w:pStyle w:val="Prrafodelista"/>
        <w:numPr>
          <w:ilvl w:val="0"/>
          <w:numId w:val="18"/>
        </w:numPr>
        <w:ind w:left="426" w:hanging="142"/>
        <w:jc w:val="both"/>
        <w:rPr>
          <w:rFonts w:ascii="Times New Roman" w:hAnsi="Times New Roman" w:cs="Times New Roman"/>
          <w:sz w:val="20"/>
          <w:szCs w:val="20"/>
        </w:rPr>
      </w:pPr>
      <w:r w:rsidRPr="00163EDA">
        <w:rPr>
          <w:rFonts w:ascii="Times New Roman" w:hAnsi="Times New Roman" w:cs="Times New Roman"/>
          <w:sz w:val="20"/>
          <w:szCs w:val="20"/>
        </w:rPr>
        <w:t xml:space="preserve">Codificación (lógica): </w:t>
      </w:r>
    </w:p>
    <w:p w:rsidR="00163EDA" w:rsidRPr="00163EDA" w:rsidRDefault="00163EDA" w:rsidP="00CE3260">
      <w:pPr>
        <w:pStyle w:val="Prrafodelista"/>
        <w:numPr>
          <w:ilvl w:val="1"/>
          <w:numId w:val="18"/>
        </w:numPr>
        <w:ind w:left="567" w:hanging="141"/>
        <w:jc w:val="both"/>
        <w:rPr>
          <w:rFonts w:ascii="Times New Roman" w:hAnsi="Times New Roman" w:cs="Times New Roman"/>
          <w:sz w:val="20"/>
          <w:szCs w:val="20"/>
        </w:rPr>
      </w:pPr>
      <w:r w:rsidRPr="00163EDA">
        <w:rPr>
          <w:rFonts w:ascii="Times New Roman" w:hAnsi="Times New Roman" w:cs="Times New Roman"/>
          <w:sz w:val="20"/>
          <w:szCs w:val="20"/>
        </w:rPr>
        <w:t>Alejandro Canosa: Media/alta</w:t>
      </w:r>
    </w:p>
    <w:p w:rsidR="00163EDA" w:rsidRPr="00163EDA" w:rsidRDefault="00163EDA" w:rsidP="00CE3260">
      <w:pPr>
        <w:pStyle w:val="Prrafodelista"/>
        <w:numPr>
          <w:ilvl w:val="1"/>
          <w:numId w:val="18"/>
        </w:numPr>
        <w:ind w:left="567" w:hanging="141"/>
        <w:jc w:val="both"/>
        <w:rPr>
          <w:rFonts w:ascii="Times New Roman" w:hAnsi="Times New Roman" w:cs="Times New Roman"/>
          <w:sz w:val="20"/>
          <w:szCs w:val="20"/>
        </w:rPr>
      </w:pPr>
      <w:r w:rsidRPr="00163EDA">
        <w:rPr>
          <w:rFonts w:ascii="Times New Roman" w:hAnsi="Times New Roman" w:cs="Times New Roman"/>
          <w:sz w:val="20"/>
          <w:szCs w:val="20"/>
        </w:rPr>
        <w:t>Nazareno Galvan: Media/alta</w:t>
      </w:r>
    </w:p>
    <w:p w:rsidR="00163EDA" w:rsidRPr="00163EDA" w:rsidRDefault="00163EDA" w:rsidP="00CE3260">
      <w:pPr>
        <w:pStyle w:val="Prrafodelista"/>
        <w:numPr>
          <w:ilvl w:val="1"/>
          <w:numId w:val="18"/>
        </w:numPr>
        <w:ind w:left="567" w:hanging="141"/>
        <w:jc w:val="both"/>
        <w:rPr>
          <w:rFonts w:ascii="Times New Roman" w:hAnsi="Times New Roman" w:cs="Times New Roman"/>
          <w:sz w:val="20"/>
          <w:szCs w:val="20"/>
        </w:rPr>
      </w:pPr>
      <w:r w:rsidRPr="00163EDA">
        <w:rPr>
          <w:rFonts w:ascii="Times New Roman" w:hAnsi="Times New Roman" w:cs="Times New Roman"/>
          <w:sz w:val="20"/>
          <w:szCs w:val="20"/>
        </w:rPr>
        <w:t>Agustín Di Stefano: Media/alta</w:t>
      </w:r>
    </w:p>
    <w:p w:rsidR="00163EDA" w:rsidRPr="00163EDA" w:rsidRDefault="00163EDA" w:rsidP="00163EDA">
      <w:pPr>
        <w:pStyle w:val="Prrafodelista"/>
        <w:ind w:left="1440" w:firstLine="284"/>
        <w:jc w:val="both"/>
        <w:rPr>
          <w:rFonts w:ascii="Times New Roman" w:hAnsi="Times New Roman" w:cs="Times New Roman"/>
          <w:sz w:val="20"/>
          <w:szCs w:val="20"/>
        </w:rPr>
      </w:pPr>
    </w:p>
    <w:p w:rsidR="00163EDA" w:rsidRPr="00163EDA" w:rsidRDefault="00163EDA" w:rsidP="00CE3260">
      <w:pPr>
        <w:pStyle w:val="Prrafodelista"/>
        <w:numPr>
          <w:ilvl w:val="0"/>
          <w:numId w:val="18"/>
        </w:numPr>
        <w:ind w:left="426" w:hanging="142"/>
        <w:jc w:val="both"/>
        <w:rPr>
          <w:rFonts w:ascii="Times New Roman" w:hAnsi="Times New Roman" w:cs="Times New Roman"/>
          <w:sz w:val="20"/>
          <w:szCs w:val="20"/>
        </w:rPr>
      </w:pPr>
      <w:r w:rsidRPr="00163EDA">
        <w:rPr>
          <w:rFonts w:ascii="Times New Roman" w:hAnsi="Times New Roman" w:cs="Times New Roman"/>
          <w:sz w:val="20"/>
          <w:szCs w:val="20"/>
        </w:rPr>
        <w:t>Codificación (interfaz de usuario):</w:t>
      </w:r>
    </w:p>
    <w:p w:rsidR="00163EDA" w:rsidRPr="00163EDA" w:rsidRDefault="00163EDA" w:rsidP="00CE3260">
      <w:pPr>
        <w:pStyle w:val="Prrafodelista"/>
        <w:numPr>
          <w:ilvl w:val="1"/>
          <w:numId w:val="18"/>
        </w:numPr>
        <w:ind w:left="567" w:hanging="141"/>
        <w:jc w:val="both"/>
        <w:rPr>
          <w:rFonts w:ascii="Times New Roman" w:hAnsi="Times New Roman" w:cs="Times New Roman"/>
          <w:sz w:val="20"/>
          <w:szCs w:val="20"/>
        </w:rPr>
      </w:pPr>
      <w:r w:rsidRPr="00163EDA">
        <w:rPr>
          <w:rFonts w:ascii="Times New Roman" w:hAnsi="Times New Roman" w:cs="Times New Roman"/>
          <w:sz w:val="20"/>
          <w:szCs w:val="20"/>
        </w:rPr>
        <w:t>Alejandro Canosa: Media</w:t>
      </w:r>
    </w:p>
    <w:p w:rsidR="00163EDA" w:rsidRPr="00163EDA" w:rsidRDefault="00163EDA" w:rsidP="00CE3260">
      <w:pPr>
        <w:pStyle w:val="Prrafodelista"/>
        <w:numPr>
          <w:ilvl w:val="1"/>
          <w:numId w:val="18"/>
        </w:numPr>
        <w:ind w:left="567" w:hanging="141"/>
        <w:jc w:val="both"/>
        <w:rPr>
          <w:rFonts w:ascii="Times New Roman" w:hAnsi="Times New Roman" w:cs="Times New Roman"/>
          <w:sz w:val="20"/>
          <w:szCs w:val="20"/>
        </w:rPr>
      </w:pPr>
      <w:r w:rsidRPr="00163EDA">
        <w:rPr>
          <w:rFonts w:ascii="Times New Roman" w:hAnsi="Times New Roman" w:cs="Times New Roman"/>
          <w:sz w:val="20"/>
          <w:szCs w:val="20"/>
        </w:rPr>
        <w:t>Nazareno Galvan: Baja</w:t>
      </w:r>
    </w:p>
    <w:p w:rsidR="00163EDA" w:rsidRPr="00163EDA" w:rsidRDefault="00163EDA" w:rsidP="00CE3260">
      <w:pPr>
        <w:pStyle w:val="Prrafodelista"/>
        <w:numPr>
          <w:ilvl w:val="1"/>
          <w:numId w:val="18"/>
        </w:numPr>
        <w:ind w:left="567" w:hanging="141"/>
        <w:jc w:val="both"/>
        <w:rPr>
          <w:rFonts w:ascii="Times New Roman" w:hAnsi="Times New Roman" w:cs="Times New Roman"/>
          <w:sz w:val="20"/>
          <w:szCs w:val="20"/>
        </w:rPr>
      </w:pPr>
      <w:r w:rsidRPr="00163EDA">
        <w:rPr>
          <w:rFonts w:ascii="Times New Roman" w:hAnsi="Times New Roman" w:cs="Times New Roman"/>
          <w:sz w:val="20"/>
          <w:szCs w:val="20"/>
        </w:rPr>
        <w:t>Agustín Di Stefano: Alta</w:t>
      </w:r>
    </w:p>
    <w:p w:rsidR="00163EDA" w:rsidRPr="00163EDA" w:rsidRDefault="00163EDA" w:rsidP="00163EDA">
      <w:pPr>
        <w:pStyle w:val="Prrafodelista"/>
        <w:ind w:left="1440" w:firstLine="284"/>
        <w:jc w:val="both"/>
        <w:rPr>
          <w:rFonts w:ascii="Times New Roman" w:hAnsi="Times New Roman" w:cs="Times New Roman"/>
          <w:sz w:val="20"/>
          <w:szCs w:val="20"/>
        </w:rPr>
      </w:pPr>
    </w:p>
    <w:p w:rsidR="00163EDA" w:rsidRPr="00163EDA" w:rsidRDefault="00163EDA" w:rsidP="00CE3260">
      <w:pPr>
        <w:pStyle w:val="Prrafodelista"/>
        <w:numPr>
          <w:ilvl w:val="0"/>
          <w:numId w:val="18"/>
        </w:numPr>
        <w:ind w:left="426" w:hanging="142"/>
        <w:jc w:val="both"/>
        <w:rPr>
          <w:rFonts w:ascii="Times New Roman" w:hAnsi="Times New Roman" w:cs="Times New Roman"/>
          <w:sz w:val="20"/>
          <w:szCs w:val="20"/>
        </w:rPr>
      </w:pPr>
      <w:r w:rsidRPr="00163EDA">
        <w:rPr>
          <w:rFonts w:ascii="Times New Roman" w:hAnsi="Times New Roman" w:cs="Times New Roman"/>
          <w:sz w:val="20"/>
          <w:szCs w:val="20"/>
        </w:rPr>
        <w:t>Ingeniería de software:</w:t>
      </w:r>
    </w:p>
    <w:p w:rsidR="00163EDA" w:rsidRPr="00163EDA" w:rsidRDefault="00163EDA" w:rsidP="00CE3260">
      <w:pPr>
        <w:pStyle w:val="Prrafodelista"/>
        <w:numPr>
          <w:ilvl w:val="1"/>
          <w:numId w:val="18"/>
        </w:numPr>
        <w:ind w:left="567" w:hanging="141"/>
        <w:jc w:val="both"/>
        <w:rPr>
          <w:rFonts w:ascii="Times New Roman" w:hAnsi="Times New Roman" w:cs="Times New Roman"/>
          <w:sz w:val="20"/>
          <w:szCs w:val="20"/>
        </w:rPr>
      </w:pPr>
      <w:r w:rsidRPr="00163EDA">
        <w:rPr>
          <w:rFonts w:ascii="Times New Roman" w:hAnsi="Times New Roman" w:cs="Times New Roman"/>
          <w:sz w:val="20"/>
          <w:szCs w:val="20"/>
        </w:rPr>
        <w:t>Alejandro Canosa: Media</w:t>
      </w:r>
    </w:p>
    <w:p w:rsidR="00163EDA" w:rsidRPr="00163EDA" w:rsidRDefault="00163EDA" w:rsidP="00CE3260">
      <w:pPr>
        <w:pStyle w:val="Prrafodelista"/>
        <w:numPr>
          <w:ilvl w:val="1"/>
          <w:numId w:val="18"/>
        </w:numPr>
        <w:ind w:left="567" w:hanging="141"/>
        <w:jc w:val="both"/>
        <w:rPr>
          <w:rFonts w:ascii="Times New Roman" w:hAnsi="Times New Roman" w:cs="Times New Roman"/>
          <w:sz w:val="20"/>
          <w:szCs w:val="20"/>
        </w:rPr>
      </w:pPr>
      <w:r w:rsidRPr="00163EDA">
        <w:rPr>
          <w:rFonts w:ascii="Times New Roman" w:hAnsi="Times New Roman" w:cs="Times New Roman"/>
          <w:sz w:val="20"/>
          <w:szCs w:val="20"/>
        </w:rPr>
        <w:t>Nazareno Galvan: Media</w:t>
      </w:r>
    </w:p>
    <w:p w:rsidR="00163EDA" w:rsidRDefault="00163EDA" w:rsidP="00CE3260">
      <w:pPr>
        <w:pStyle w:val="Prrafodelista"/>
        <w:numPr>
          <w:ilvl w:val="1"/>
          <w:numId w:val="18"/>
        </w:numPr>
        <w:ind w:left="567" w:hanging="141"/>
        <w:jc w:val="both"/>
        <w:rPr>
          <w:rFonts w:ascii="Times New Roman" w:hAnsi="Times New Roman" w:cs="Times New Roman"/>
          <w:sz w:val="20"/>
          <w:szCs w:val="20"/>
        </w:rPr>
      </w:pPr>
      <w:r w:rsidRPr="00163EDA">
        <w:rPr>
          <w:rFonts w:ascii="Times New Roman" w:hAnsi="Times New Roman" w:cs="Times New Roman"/>
          <w:sz w:val="20"/>
          <w:szCs w:val="20"/>
        </w:rPr>
        <w:t>Agustín Di Stefano: Media</w:t>
      </w:r>
    </w:p>
    <w:p w:rsidR="00BC68C9" w:rsidRDefault="00BC68C9" w:rsidP="00BC68C9">
      <w:pPr>
        <w:ind w:left="426"/>
        <w:jc w:val="both"/>
      </w:pPr>
    </w:p>
    <w:p w:rsidR="00BC68C9" w:rsidRDefault="008000CE" w:rsidP="00BC68C9">
      <w:pPr>
        <w:pStyle w:val="Ttulo1"/>
      </w:pPr>
      <w:r>
        <w:t>Proceso técnico</w:t>
      </w:r>
    </w:p>
    <w:p w:rsidR="009B7C54" w:rsidRPr="009B7C54" w:rsidRDefault="009B7C54" w:rsidP="009B7C54">
      <w:pPr>
        <w:pStyle w:val="Ttulo2"/>
        <w:ind w:left="284" w:hanging="284"/>
      </w:pPr>
      <w:r>
        <w:t>Procedimientos técnicos, herramientas y tecnologías</w:t>
      </w:r>
    </w:p>
    <w:p w:rsidR="009C6E41" w:rsidRPr="009C6E41" w:rsidRDefault="009C6E41" w:rsidP="009C6E41">
      <w:pPr>
        <w:ind w:firstLine="284"/>
        <w:jc w:val="both"/>
      </w:pPr>
      <w:proofErr w:type="spellStart"/>
      <w:r w:rsidRPr="009C6E41">
        <w:t>Requerimientos</w:t>
      </w:r>
      <w:proofErr w:type="spellEnd"/>
      <w:r w:rsidRPr="009C6E41">
        <w:t xml:space="preserve"> </w:t>
      </w:r>
      <w:proofErr w:type="spellStart"/>
      <w:r w:rsidRPr="009C6E41">
        <w:t>técnicos</w:t>
      </w:r>
      <w:proofErr w:type="spellEnd"/>
      <w:r w:rsidRPr="009C6E41">
        <w:t xml:space="preserve">: </w:t>
      </w:r>
    </w:p>
    <w:p w:rsidR="009C6E41" w:rsidRPr="009C6E41" w:rsidRDefault="009C6E41" w:rsidP="009C6E41">
      <w:pPr>
        <w:pStyle w:val="Prrafodelista"/>
        <w:numPr>
          <w:ilvl w:val="0"/>
          <w:numId w:val="19"/>
        </w:numPr>
        <w:ind w:left="284" w:hanging="142"/>
        <w:jc w:val="both"/>
        <w:rPr>
          <w:rFonts w:ascii="Times New Roman" w:hAnsi="Times New Roman" w:cs="Times New Roman"/>
          <w:sz w:val="20"/>
          <w:szCs w:val="20"/>
        </w:rPr>
      </w:pPr>
      <w:r w:rsidRPr="009C6E41">
        <w:rPr>
          <w:rFonts w:ascii="Times New Roman" w:hAnsi="Times New Roman" w:cs="Times New Roman"/>
          <w:sz w:val="20"/>
          <w:szCs w:val="20"/>
        </w:rPr>
        <w:t xml:space="preserve">Sistema Operativo: Debían </w:t>
      </w:r>
      <w:proofErr w:type="spellStart"/>
      <w:r w:rsidRPr="009C6E41">
        <w:rPr>
          <w:rFonts w:ascii="Times New Roman" w:hAnsi="Times New Roman" w:cs="Times New Roman"/>
          <w:sz w:val="20"/>
          <w:szCs w:val="20"/>
        </w:rPr>
        <w:t>Jessie</w:t>
      </w:r>
      <w:proofErr w:type="spellEnd"/>
      <w:r w:rsidRPr="009C6E41">
        <w:rPr>
          <w:rFonts w:ascii="Times New Roman" w:hAnsi="Times New Roman" w:cs="Times New Roman"/>
          <w:sz w:val="20"/>
          <w:szCs w:val="20"/>
        </w:rPr>
        <w:t xml:space="preserve"> </w:t>
      </w:r>
    </w:p>
    <w:p w:rsidR="009C6E41" w:rsidRPr="009C6E41" w:rsidRDefault="009C6E41" w:rsidP="009C6E41">
      <w:pPr>
        <w:pStyle w:val="Prrafodelista"/>
        <w:numPr>
          <w:ilvl w:val="0"/>
          <w:numId w:val="19"/>
        </w:numPr>
        <w:ind w:left="284" w:hanging="142"/>
        <w:jc w:val="both"/>
        <w:rPr>
          <w:rFonts w:ascii="Times New Roman" w:hAnsi="Times New Roman" w:cs="Times New Roman"/>
          <w:sz w:val="20"/>
          <w:szCs w:val="20"/>
        </w:rPr>
      </w:pPr>
      <w:r w:rsidRPr="009C6E41">
        <w:rPr>
          <w:rFonts w:ascii="Times New Roman" w:hAnsi="Times New Roman" w:cs="Times New Roman"/>
          <w:sz w:val="20"/>
          <w:szCs w:val="20"/>
        </w:rPr>
        <w:t xml:space="preserve">Servidor Web: Apache2 </w:t>
      </w:r>
    </w:p>
    <w:p w:rsidR="009C6E41" w:rsidRPr="009C6E41" w:rsidRDefault="009C6E41" w:rsidP="009C6E41">
      <w:pPr>
        <w:pStyle w:val="Prrafodelista"/>
        <w:numPr>
          <w:ilvl w:val="0"/>
          <w:numId w:val="19"/>
        </w:numPr>
        <w:ind w:left="284" w:hanging="142"/>
        <w:jc w:val="both"/>
        <w:rPr>
          <w:rFonts w:ascii="Times New Roman" w:hAnsi="Times New Roman" w:cs="Times New Roman"/>
          <w:sz w:val="20"/>
          <w:szCs w:val="20"/>
        </w:rPr>
      </w:pPr>
      <w:r w:rsidRPr="009C6E41">
        <w:rPr>
          <w:rFonts w:ascii="Times New Roman" w:hAnsi="Times New Roman" w:cs="Times New Roman"/>
          <w:sz w:val="20"/>
          <w:szCs w:val="20"/>
        </w:rPr>
        <w:t xml:space="preserve">Gestor de Base de datos: </w:t>
      </w:r>
      <w:proofErr w:type="spellStart"/>
      <w:r w:rsidRPr="009C6E41">
        <w:rPr>
          <w:rFonts w:ascii="Times New Roman" w:hAnsi="Times New Roman" w:cs="Times New Roman"/>
          <w:sz w:val="20"/>
          <w:szCs w:val="20"/>
        </w:rPr>
        <w:t>MySQL</w:t>
      </w:r>
      <w:proofErr w:type="spellEnd"/>
      <w:r w:rsidRPr="009C6E41">
        <w:rPr>
          <w:rFonts w:ascii="Times New Roman" w:hAnsi="Times New Roman" w:cs="Times New Roman"/>
          <w:sz w:val="20"/>
          <w:szCs w:val="20"/>
        </w:rPr>
        <w:t xml:space="preserve"> v5.5 </w:t>
      </w:r>
    </w:p>
    <w:p w:rsidR="009C6E41" w:rsidRPr="009C6E41" w:rsidRDefault="009C6E41" w:rsidP="009C6E41">
      <w:pPr>
        <w:pStyle w:val="Prrafodelista"/>
        <w:numPr>
          <w:ilvl w:val="0"/>
          <w:numId w:val="19"/>
        </w:numPr>
        <w:ind w:left="284" w:hanging="142"/>
        <w:jc w:val="both"/>
        <w:rPr>
          <w:rFonts w:ascii="Times New Roman" w:hAnsi="Times New Roman" w:cs="Times New Roman"/>
          <w:sz w:val="20"/>
          <w:szCs w:val="20"/>
        </w:rPr>
      </w:pPr>
      <w:r w:rsidRPr="009C6E41">
        <w:rPr>
          <w:rFonts w:ascii="Times New Roman" w:hAnsi="Times New Roman" w:cs="Times New Roman"/>
          <w:sz w:val="20"/>
          <w:szCs w:val="20"/>
        </w:rPr>
        <w:t xml:space="preserve">Lenguajes: </w:t>
      </w:r>
      <w:proofErr w:type="spellStart"/>
      <w:r w:rsidRPr="009C6E41">
        <w:rPr>
          <w:rFonts w:ascii="Times New Roman" w:hAnsi="Times New Roman" w:cs="Times New Roman"/>
          <w:sz w:val="20"/>
          <w:szCs w:val="20"/>
        </w:rPr>
        <w:t>Python</w:t>
      </w:r>
      <w:proofErr w:type="spellEnd"/>
      <w:r w:rsidRPr="009C6E41">
        <w:rPr>
          <w:rFonts w:ascii="Times New Roman" w:hAnsi="Times New Roman" w:cs="Times New Roman"/>
          <w:sz w:val="20"/>
          <w:szCs w:val="20"/>
        </w:rPr>
        <w:t xml:space="preserve"> v2.7</w:t>
      </w:r>
    </w:p>
    <w:p w:rsidR="00144783" w:rsidRDefault="009C6E41" w:rsidP="00144783">
      <w:pPr>
        <w:pStyle w:val="Prrafodelista"/>
        <w:numPr>
          <w:ilvl w:val="0"/>
          <w:numId w:val="19"/>
        </w:numPr>
        <w:ind w:left="284" w:hanging="142"/>
        <w:jc w:val="both"/>
        <w:rPr>
          <w:rFonts w:ascii="Times New Roman" w:hAnsi="Times New Roman" w:cs="Times New Roman"/>
          <w:sz w:val="20"/>
          <w:szCs w:val="20"/>
        </w:rPr>
      </w:pPr>
      <w:r w:rsidRPr="009C6E41">
        <w:rPr>
          <w:rFonts w:ascii="Times New Roman" w:hAnsi="Times New Roman" w:cs="Times New Roman"/>
          <w:sz w:val="20"/>
          <w:szCs w:val="20"/>
        </w:rPr>
        <w:t>Framework: Django Instalado 1.7.7</w:t>
      </w:r>
    </w:p>
    <w:p w:rsidR="00144783" w:rsidRDefault="00144783" w:rsidP="00144783">
      <w:pPr>
        <w:pStyle w:val="Prrafodelista"/>
        <w:ind w:left="284"/>
        <w:jc w:val="both"/>
        <w:rPr>
          <w:rFonts w:ascii="Times New Roman" w:hAnsi="Times New Roman" w:cs="Times New Roman"/>
          <w:sz w:val="20"/>
          <w:szCs w:val="20"/>
        </w:rPr>
      </w:pPr>
    </w:p>
    <w:p w:rsidR="009C6E41" w:rsidRPr="009C6E41" w:rsidRDefault="009C6E41" w:rsidP="00144783">
      <w:pPr>
        <w:pStyle w:val="Prrafodelista"/>
        <w:ind w:left="0" w:firstLine="284"/>
        <w:jc w:val="both"/>
        <w:rPr>
          <w:rFonts w:ascii="Times New Roman" w:hAnsi="Times New Roman" w:cs="Times New Roman"/>
          <w:sz w:val="20"/>
          <w:szCs w:val="20"/>
        </w:rPr>
      </w:pPr>
      <w:r w:rsidRPr="009C6E41">
        <w:rPr>
          <w:rFonts w:ascii="Times New Roman" w:hAnsi="Times New Roman" w:cs="Times New Roman"/>
          <w:sz w:val="20"/>
          <w:szCs w:val="20"/>
        </w:rPr>
        <w:t>Herramientas de diseño:</w:t>
      </w:r>
    </w:p>
    <w:p w:rsidR="009C6E41" w:rsidRPr="009C6E41" w:rsidRDefault="009C6E41" w:rsidP="009C6E41">
      <w:pPr>
        <w:pStyle w:val="Prrafodelista"/>
        <w:numPr>
          <w:ilvl w:val="0"/>
          <w:numId w:val="20"/>
        </w:numPr>
        <w:ind w:left="284" w:hanging="142"/>
        <w:jc w:val="both"/>
        <w:rPr>
          <w:rFonts w:ascii="Times New Roman" w:hAnsi="Times New Roman" w:cs="Times New Roman"/>
          <w:sz w:val="20"/>
          <w:szCs w:val="20"/>
        </w:rPr>
      </w:pPr>
      <w:r w:rsidRPr="009C6E41">
        <w:rPr>
          <w:rFonts w:ascii="Times New Roman" w:hAnsi="Times New Roman" w:cs="Times New Roman"/>
          <w:sz w:val="20"/>
          <w:szCs w:val="20"/>
        </w:rPr>
        <w:t>Software Microsoft Visio 2007</w:t>
      </w:r>
    </w:p>
    <w:p w:rsidR="009C6E41" w:rsidRPr="009C6E41" w:rsidRDefault="009C6E41" w:rsidP="009C6E41">
      <w:pPr>
        <w:ind w:firstLine="284"/>
        <w:jc w:val="both"/>
      </w:pPr>
      <w:proofErr w:type="spellStart"/>
      <w:r w:rsidRPr="009C6E41">
        <w:t>Estándar</w:t>
      </w:r>
      <w:proofErr w:type="spellEnd"/>
      <w:r w:rsidRPr="009C6E41">
        <w:t xml:space="preserve"> </w:t>
      </w:r>
      <w:proofErr w:type="spellStart"/>
      <w:r w:rsidRPr="009C6E41">
        <w:t>especificado</w:t>
      </w:r>
      <w:proofErr w:type="spellEnd"/>
      <w:r w:rsidRPr="009C6E41">
        <w:t xml:space="preserve">: IEEE 1074/97 </w:t>
      </w:r>
    </w:p>
    <w:p w:rsidR="00163EDA" w:rsidRPr="00163EDA" w:rsidRDefault="00163EDA" w:rsidP="00163EDA">
      <w:pPr>
        <w:pStyle w:val="Textoindependiente"/>
        <w:ind w:firstLine="284"/>
        <w:rPr>
          <w:lang w:val="es-ES" w:eastAsia="es-ES"/>
        </w:rPr>
      </w:pPr>
    </w:p>
    <w:p w:rsidR="00AA242D" w:rsidRPr="00163EDA" w:rsidRDefault="00AA242D" w:rsidP="00163EDA">
      <w:pPr>
        <w:pStyle w:val="Textoindependiente"/>
        <w:ind w:firstLine="284"/>
        <w:rPr>
          <w:lang w:val="es-ES" w:eastAsia="es-ES"/>
        </w:rPr>
      </w:pPr>
    </w:p>
    <w:p w:rsidR="009E7E08" w:rsidRDefault="008F589B" w:rsidP="008F589B">
      <w:pPr>
        <w:pStyle w:val="Ttulo2"/>
        <w:ind w:left="284" w:hanging="284"/>
      </w:pPr>
      <w:r>
        <w:t>Documentación de software</w:t>
      </w:r>
    </w:p>
    <w:p w:rsidR="008F589B" w:rsidRPr="008F589B" w:rsidRDefault="008F589B" w:rsidP="008F589B">
      <w:pPr>
        <w:ind w:firstLine="284"/>
        <w:jc w:val="both"/>
        <w:rPr>
          <w:lang w:val="es-ES"/>
        </w:rPr>
      </w:pPr>
      <w:r w:rsidRPr="008F589B">
        <w:rPr>
          <w:lang w:val="es-ES"/>
        </w:rPr>
        <w:t>La documentación se realizará de acuerdo a las plantillas de documentos definidas en el Modelo de Proceso para desarrollo de Software del estándar IEEE 1074/97</w:t>
      </w:r>
    </w:p>
    <w:p w:rsidR="008F589B" w:rsidRPr="008F589B" w:rsidRDefault="008F589B" w:rsidP="008F589B">
      <w:pPr>
        <w:ind w:firstLine="284"/>
        <w:jc w:val="both"/>
        <w:rPr>
          <w:lang w:val="es-ES"/>
        </w:rPr>
      </w:pPr>
      <w:r w:rsidRPr="008F589B">
        <w:rPr>
          <w:lang w:val="es-ES"/>
        </w:rPr>
        <w:t>El formato de las mismas será según la Revista Latinoamericana de Ingeniería de Software</w:t>
      </w:r>
    </w:p>
    <w:p w:rsidR="008F589B" w:rsidRPr="008F589B" w:rsidRDefault="008F589B" w:rsidP="008F589B">
      <w:pPr>
        <w:pStyle w:val="Textoindependiente"/>
        <w:rPr>
          <w:lang w:val="es-ES" w:eastAsia="es-ES"/>
        </w:rPr>
      </w:pPr>
    </w:p>
    <w:p w:rsidR="00E729B2" w:rsidRPr="00E729B2" w:rsidRDefault="00E729B2" w:rsidP="008366C8">
      <w:pPr>
        <w:pStyle w:val="Ttulo1"/>
        <w:numPr>
          <w:ilvl w:val="0"/>
          <w:numId w:val="0"/>
        </w:numPr>
      </w:pPr>
    </w:p>
    <w:p w:rsidR="008366C8" w:rsidRPr="00D71C6F" w:rsidRDefault="008366C8" w:rsidP="008366C8">
      <w:pPr>
        <w:pStyle w:val="references"/>
        <w:numPr>
          <w:ilvl w:val="0"/>
          <w:numId w:val="0"/>
        </w:numPr>
        <w:ind w:left="360" w:hanging="360"/>
        <w:rPr>
          <w:lang w:val="es-ES"/>
        </w:rPr>
      </w:pPr>
    </w:p>
    <w:p w:rsidR="008366C8" w:rsidRPr="00D71C6F" w:rsidRDefault="008366C8" w:rsidP="008366C8">
      <w:pPr>
        <w:pStyle w:val="references"/>
        <w:numPr>
          <w:ilvl w:val="0"/>
          <w:numId w:val="0"/>
        </w:numPr>
        <w:ind w:left="360" w:hanging="360"/>
        <w:rPr>
          <w:lang w:val="es-ES"/>
        </w:rPr>
      </w:pPr>
    </w:p>
    <w:p w:rsidR="008366C8" w:rsidRPr="00D71C6F" w:rsidRDefault="008366C8" w:rsidP="008366C8">
      <w:pPr>
        <w:pStyle w:val="references"/>
        <w:numPr>
          <w:ilvl w:val="0"/>
          <w:numId w:val="0"/>
        </w:numPr>
        <w:ind w:left="360" w:hanging="360"/>
        <w:rPr>
          <w:lang w:val="es-ES"/>
        </w:rPr>
      </w:pPr>
    </w:p>
    <w:p w:rsidR="008366C8" w:rsidRPr="00D71C6F" w:rsidRDefault="008366C8" w:rsidP="008366C8">
      <w:pPr>
        <w:pStyle w:val="references"/>
        <w:numPr>
          <w:ilvl w:val="0"/>
          <w:numId w:val="0"/>
        </w:numPr>
        <w:ind w:left="360" w:hanging="360"/>
        <w:rPr>
          <w:lang w:val="es-ES"/>
        </w:rPr>
      </w:pPr>
    </w:p>
    <w:p w:rsidR="008366C8" w:rsidRPr="00D71C6F" w:rsidRDefault="008366C8" w:rsidP="008366C8">
      <w:pPr>
        <w:pStyle w:val="references"/>
        <w:numPr>
          <w:ilvl w:val="0"/>
          <w:numId w:val="0"/>
        </w:numPr>
        <w:rPr>
          <w:lang w:val="es-ES"/>
        </w:rPr>
        <w:sectPr w:rsidR="008366C8" w:rsidRPr="00D71C6F" w:rsidSect="009E7E08">
          <w:type w:val="continuous"/>
          <w:pgSz w:w="11906" w:h="16838"/>
          <w:pgMar w:top="1080" w:right="737" w:bottom="851" w:left="737" w:header="720" w:footer="452" w:gutter="0"/>
          <w:cols w:num="2" w:space="360"/>
          <w:docGrid w:linePitch="360"/>
        </w:sectPr>
      </w:pPr>
    </w:p>
    <w:p w:rsidR="00470488" w:rsidRPr="00D71C6F" w:rsidRDefault="00470488" w:rsidP="009E466E">
      <w:pPr>
        <w:jc w:val="both"/>
        <w:rPr>
          <w:lang w:val="es-ES"/>
        </w:rPr>
      </w:pPr>
    </w:p>
    <w:sectPr w:rsidR="00470488" w:rsidRPr="00D71C6F" w:rsidSect="009E7E08">
      <w:type w:val="continuous"/>
      <w:pgSz w:w="11906" w:h="16838"/>
      <w:pgMar w:top="1080" w:right="737" w:bottom="2432" w:left="737" w:header="720" w:footer="45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67E" w:rsidRDefault="00E5167E" w:rsidP="00617296">
      <w:r>
        <w:separator/>
      </w:r>
    </w:p>
  </w:endnote>
  <w:endnote w:type="continuationSeparator" w:id="0">
    <w:p w:rsidR="00E5167E" w:rsidRDefault="00E5167E" w:rsidP="006172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Helvetica-Condensed-Thin">
    <w:altName w:val="Helvetica-Condensed-Thi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E08" w:rsidRDefault="00565AF6" w:rsidP="009E7E08">
    <w:pPr>
      <w:pStyle w:val="Piedepgina"/>
      <w:framePr w:wrap="around" w:vAnchor="text" w:hAnchor="margin" w:xAlign="right" w:y="1"/>
      <w:rPr>
        <w:rStyle w:val="Nmerodepgina"/>
      </w:rPr>
    </w:pPr>
    <w:r>
      <w:rPr>
        <w:rStyle w:val="Nmerodepgina"/>
      </w:rPr>
      <w:fldChar w:fldCharType="begin"/>
    </w:r>
    <w:r w:rsidR="009E7E08">
      <w:rPr>
        <w:rStyle w:val="Nmerodepgina"/>
      </w:rPr>
      <w:instrText xml:space="preserve">PAGE  </w:instrText>
    </w:r>
    <w:r>
      <w:rPr>
        <w:rStyle w:val="Nmerodepgina"/>
      </w:rPr>
      <w:fldChar w:fldCharType="end"/>
    </w:r>
  </w:p>
  <w:p w:rsidR="009E7E08" w:rsidRDefault="009E7E08" w:rsidP="009E7E08">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E08" w:rsidRPr="00476310" w:rsidRDefault="00565AF6" w:rsidP="009E7E08">
    <w:pPr>
      <w:pStyle w:val="Piedepgina"/>
      <w:framePr w:wrap="around" w:vAnchor="text" w:hAnchor="margin" w:xAlign="right" w:y="1"/>
      <w:rPr>
        <w:rStyle w:val="Nmerodepgina"/>
        <w:sz w:val="16"/>
        <w:szCs w:val="16"/>
      </w:rPr>
    </w:pPr>
    <w:r w:rsidRPr="00476310">
      <w:rPr>
        <w:rStyle w:val="Nmerodepgina"/>
        <w:sz w:val="16"/>
        <w:szCs w:val="16"/>
      </w:rPr>
      <w:fldChar w:fldCharType="begin"/>
    </w:r>
    <w:r w:rsidR="009E7E08" w:rsidRPr="00476310">
      <w:rPr>
        <w:rStyle w:val="Nmerodepgina"/>
        <w:sz w:val="16"/>
        <w:szCs w:val="16"/>
      </w:rPr>
      <w:instrText xml:space="preserve">PAGE  </w:instrText>
    </w:r>
    <w:r w:rsidRPr="00476310">
      <w:rPr>
        <w:rStyle w:val="Nmerodepgina"/>
        <w:sz w:val="16"/>
        <w:szCs w:val="16"/>
      </w:rPr>
      <w:fldChar w:fldCharType="separate"/>
    </w:r>
    <w:r w:rsidR="00F47009">
      <w:rPr>
        <w:rStyle w:val="Nmerodepgina"/>
        <w:noProof/>
        <w:sz w:val="16"/>
        <w:szCs w:val="16"/>
      </w:rPr>
      <w:t>5</w:t>
    </w:r>
    <w:r w:rsidRPr="00476310">
      <w:rPr>
        <w:rStyle w:val="Nmerodepgina"/>
        <w:sz w:val="16"/>
        <w:szCs w:val="16"/>
      </w:rPr>
      <w:fldChar w:fldCharType="end"/>
    </w:r>
  </w:p>
  <w:p w:rsidR="009E7E08" w:rsidRPr="002E02E9" w:rsidRDefault="009E7E08" w:rsidP="009E7E08">
    <w:pPr>
      <w:pStyle w:val="Default"/>
      <w:ind w:right="357"/>
      <w:rPr>
        <w:rStyle w:val="A3"/>
        <w:rFonts w:ascii="Times New Roman" w:hAnsi="Times New Roman" w:cs="Times New Roman"/>
        <w:color w:val="auto"/>
        <w:sz w:val="16"/>
        <w:szCs w:val="16"/>
      </w:rPr>
    </w:pPr>
    <w:r>
      <w:rPr>
        <w:rStyle w:val="A3"/>
        <w:rFonts w:ascii="Times New Roman" w:hAnsi="Times New Roman" w:cs="Times New Roman"/>
        <w:color w:val="auto"/>
        <w:sz w:val="16"/>
        <w:szCs w:val="16"/>
      </w:rPr>
      <w:t>Alejandro Canosa, Agustín Di Stefano, Nazareno Galvan. 2016</w:t>
    </w:r>
    <w:r w:rsidRPr="00EB2F5F">
      <w:rPr>
        <w:rStyle w:val="A3"/>
        <w:rFonts w:ascii="Times New Roman" w:hAnsi="Times New Roman" w:cs="Times New Roman"/>
        <w:i/>
        <w:color w:val="auto"/>
        <w:sz w:val="16"/>
        <w:szCs w:val="16"/>
      </w:rPr>
      <w:t>.</w:t>
    </w:r>
    <w:r>
      <w:rPr>
        <w:rStyle w:val="A3"/>
        <w:rFonts w:ascii="Times New Roman" w:hAnsi="Times New Roman" w:cs="Times New Roman"/>
        <w:i/>
        <w:color w:val="auto"/>
        <w:sz w:val="16"/>
        <w:szCs w:val="16"/>
      </w:rPr>
      <w:t xml:space="preserve"> Plan de Gestión de Software</w:t>
    </w:r>
    <w:r>
      <w:rPr>
        <w:rStyle w:val="A3"/>
        <w:rFonts w:ascii="Times New Roman" w:hAnsi="Times New Roman" w:cs="Times New Roman"/>
        <w:color w:val="auto"/>
        <w:sz w:val="16"/>
        <w:szCs w:val="16"/>
      </w:rPr>
      <w:t>.</w:t>
    </w:r>
  </w:p>
  <w:p w:rsidR="009E7E08" w:rsidRPr="00476310" w:rsidRDefault="009E7E08" w:rsidP="009E7E08">
    <w:pPr>
      <w:pStyle w:val="Default"/>
      <w:ind w:right="357"/>
      <w:rPr>
        <w:rFonts w:ascii="Times New Roman" w:hAnsi="Times New Roman" w:cs="Times New Roman"/>
        <w:color w:val="auto"/>
        <w:sz w:val="16"/>
        <w:szCs w:val="16"/>
      </w:rPr>
    </w:pPr>
    <w:r>
      <w:rPr>
        <w:rStyle w:val="A3"/>
        <w:rFonts w:ascii="Times New Roman" w:hAnsi="Times New Roman" w:cs="Times New Roman"/>
        <w:color w:val="auto"/>
        <w:sz w:val="16"/>
        <w:szCs w:val="16"/>
      </w:rPr>
      <w:t>Proyecto Software, Universidad Nacional de Lanús</w:t>
    </w:r>
    <w:r>
      <w:rPr>
        <w:rStyle w:val="A3"/>
        <w:rFonts w:ascii="Times New Roman" w:hAnsi="Times New Roman" w:cs="Times New Roman"/>
        <w:color w:val="auto"/>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67E" w:rsidRDefault="00E5167E" w:rsidP="00617296">
      <w:r>
        <w:separator/>
      </w:r>
    </w:p>
  </w:footnote>
  <w:footnote w:type="continuationSeparator" w:id="0">
    <w:p w:rsidR="00E5167E" w:rsidRDefault="00E5167E" w:rsidP="006172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E08" w:rsidRDefault="009E7E08" w:rsidP="009E7E08">
    <w:pPr>
      <w:pStyle w:val="Encabezado"/>
      <w:jc w:val="both"/>
      <w:rPr>
        <w:sz w:val="16"/>
        <w:szCs w:val="16"/>
      </w:rPr>
    </w:pPr>
  </w:p>
  <w:p w:rsidR="009E7E08" w:rsidRPr="00BD74AD" w:rsidRDefault="009E7E08" w:rsidP="009E7E08">
    <w:pPr>
      <w:pStyle w:val="Encabezado"/>
      <w:jc w:val="both"/>
      <w:rPr>
        <w:sz w:val="16"/>
        <w:szCs w:val="16"/>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C0A0027"/>
    <w:lvl w:ilvl="0">
      <w:start w:val="1"/>
      <w:numFmt w:val="upperRoman"/>
      <w:pStyle w:val="Ttulo1"/>
      <w:lvlText w:val="%1."/>
      <w:lvlJc w:val="left"/>
      <w:pPr>
        <w:ind w:left="0" w:firstLine="0"/>
      </w:pPr>
      <w:rPr>
        <w:rFonts w:hint="default"/>
        <w:i w:val="0"/>
        <w:iCs w:val="0"/>
      </w:rPr>
    </w:lvl>
    <w:lvl w:ilvl="1">
      <w:start w:val="1"/>
      <w:numFmt w:val="upperLetter"/>
      <w:pStyle w:val="Ttulo2"/>
      <w:lvlText w:val="%2."/>
      <w:lvlJc w:val="left"/>
      <w:pPr>
        <w:ind w:left="720" w:firstLine="0"/>
      </w:pPr>
      <w:rPr>
        <w:rFonts w:hint="default"/>
      </w:rPr>
    </w:lvl>
    <w:lvl w:ilvl="2">
      <w:start w:val="1"/>
      <w:numFmt w:val="decimal"/>
      <w:pStyle w:val="Ttulo3"/>
      <w:lvlText w:val="%3."/>
      <w:lvlJc w:val="left"/>
      <w:pPr>
        <w:ind w:left="1440" w:firstLine="0"/>
      </w:pPr>
      <w:rPr>
        <w:rFonts w:hint="default"/>
        <w:b w:val="0"/>
        <w:bCs w:val="0"/>
        <w:i/>
        <w:iCs w:val="0"/>
        <w:sz w:val="20"/>
        <w:szCs w:val="16"/>
      </w:rPr>
    </w:lvl>
    <w:lvl w:ilvl="3">
      <w:start w:val="1"/>
      <w:numFmt w:val="lowerLetter"/>
      <w:pStyle w:val="Ttulo4"/>
      <w:lvlText w:val="%4)"/>
      <w:lvlJc w:val="left"/>
      <w:pPr>
        <w:ind w:left="2160" w:firstLine="0"/>
      </w:pPr>
      <w:rPr>
        <w:rFonts w:hint="default"/>
        <w:b w:val="0"/>
        <w:bCs w:val="0"/>
        <w:i/>
        <w:iCs/>
        <w:sz w:val="20"/>
        <w:szCs w:val="20"/>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210A220"/>
    <w:name w:val="WW8Num5"/>
    <w:lvl w:ilvl="0">
      <w:start w:val="1"/>
      <w:numFmt w:val="upperRoman"/>
      <w:pStyle w:val="tablehead"/>
      <w:suff w:val="space"/>
      <w:lvlText w:val="TABLA %1. "/>
      <w:lvlJc w:val="left"/>
      <w:pPr>
        <w:ind w:left="0" w:firstLine="0"/>
      </w:pPr>
      <w:rPr>
        <w:rFonts w:ascii="Times New Roman" w:hAnsi="Times New Roman" w:cs="Times New Roman" w:hint="default"/>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1CA5BD1"/>
    <w:multiLevelType w:val="hybridMultilevel"/>
    <w:tmpl w:val="A3464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24A0B32"/>
    <w:multiLevelType w:val="hybridMultilevel"/>
    <w:tmpl w:val="60924E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03574ECA"/>
    <w:multiLevelType w:val="hybridMultilevel"/>
    <w:tmpl w:val="C8388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52E6DDF"/>
    <w:multiLevelType w:val="hybridMultilevel"/>
    <w:tmpl w:val="6D6072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3A1D39BD"/>
    <w:multiLevelType w:val="hybridMultilevel"/>
    <w:tmpl w:val="F692E982"/>
    <w:lvl w:ilvl="0" w:tplc="0C0A0003">
      <w:start w:val="1"/>
      <w:numFmt w:val="bullet"/>
      <w:lvlText w:val="o"/>
      <w:lvlJc w:val="left"/>
      <w:pPr>
        <w:ind w:left="2160" w:hanging="360"/>
      </w:pPr>
      <w:rPr>
        <w:rFonts w:ascii="Courier New" w:hAnsi="Courier New" w:cs="Courier New" w:hint="default"/>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495E4E45"/>
    <w:multiLevelType w:val="hybridMultilevel"/>
    <w:tmpl w:val="C066C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4913A1"/>
    <w:multiLevelType w:val="hybridMultilevel"/>
    <w:tmpl w:val="9210F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81B3D3E"/>
    <w:multiLevelType w:val="hybridMultilevel"/>
    <w:tmpl w:val="4314B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C0F6257"/>
    <w:multiLevelType w:val="hybridMultilevel"/>
    <w:tmpl w:val="CD7E1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1066DC0"/>
    <w:multiLevelType w:val="hybridMultilevel"/>
    <w:tmpl w:val="418E4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8136C52"/>
    <w:multiLevelType w:val="hybridMultilevel"/>
    <w:tmpl w:val="90E2A21E"/>
    <w:lvl w:ilvl="0" w:tplc="97CA9828">
      <w:start w:val="1"/>
      <w:numFmt w:val="bullet"/>
      <w:lvlText w:val=""/>
      <w:lvlJc w:val="left"/>
      <w:pPr>
        <w:tabs>
          <w:tab w:val="num" w:pos="648"/>
        </w:tabs>
        <w:ind w:left="648" w:hanging="360"/>
      </w:pPr>
      <w:rPr>
        <w:rFonts w:ascii="Wingdings" w:hAnsi="Wingdings" w:hint="default"/>
        <w:sz w:val="16"/>
        <w:szCs w:val="16"/>
      </w:rPr>
    </w:lvl>
    <w:lvl w:ilvl="1" w:tplc="D28A6FBA" w:tentative="1">
      <w:start w:val="1"/>
      <w:numFmt w:val="bullet"/>
      <w:lvlText w:val="o"/>
      <w:lvlJc w:val="left"/>
      <w:pPr>
        <w:tabs>
          <w:tab w:val="num" w:pos="1586"/>
        </w:tabs>
        <w:ind w:left="1586" w:hanging="360"/>
      </w:pPr>
      <w:rPr>
        <w:rFonts w:ascii="Courier New" w:hAnsi="Courier New" w:cs="Courier New" w:hint="default"/>
      </w:rPr>
    </w:lvl>
    <w:lvl w:ilvl="2" w:tplc="BF7A5F56" w:tentative="1">
      <w:start w:val="1"/>
      <w:numFmt w:val="bullet"/>
      <w:lvlText w:val=""/>
      <w:lvlJc w:val="left"/>
      <w:pPr>
        <w:tabs>
          <w:tab w:val="num" w:pos="2306"/>
        </w:tabs>
        <w:ind w:left="2306" w:hanging="360"/>
      </w:pPr>
      <w:rPr>
        <w:rFonts w:ascii="Wingdings" w:hAnsi="Wingdings" w:hint="default"/>
      </w:rPr>
    </w:lvl>
    <w:lvl w:ilvl="3" w:tplc="DF30B6AE" w:tentative="1">
      <w:start w:val="1"/>
      <w:numFmt w:val="bullet"/>
      <w:lvlText w:val=""/>
      <w:lvlJc w:val="left"/>
      <w:pPr>
        <w:tabs>
          <w:tab w:val="num" w:pos="3026"/>
        </w:tabs>
        <w:ind w:left="3026" w:hanging="360"/>
      </w:pPr>
      <w:rPr>
        <w:rFonts w:ascii="Symbol" w:hAnsi="Symbol" w:hint="default"/>
      </w:rPr>
    </w:lvl>
    <w:lvl w:ilvl="4" w:tplc="E6947444" w:tentative="1">
      <w:start w:val="1"/>
      <w:numFmt w:val="bullet"/>
      <w:lvlText w:val="o"/>
      <w:lvlJc w:val="left"/>
      <w:pPr>
        <w:tabs>
          <w:tab w:val="num" w:pos="3746"/>
        </w:tabs>
        <w:ind w:left="3746" w:hanging="360"/>
      </w:pPr>
      <w:rPr>
        <w:rFonts w:ascii="Courier New" w:hAnsi="Courier New" w:cs="Courier New" w:hint="default"/>
      </w:rPr>
    </w:lvl>
    <w:lvl w:ilvl="5" w:tplc="E8105B06" w:tentative="1">
      <w:start w:val="1"/>
      <w:numFmt w:val="bullet"/>
      <w:lvlText w:val=""/>
      <w:lvlJc w:val="left"/>
      <w:pPr>
        <w:tabs>
          <w:tab w:val="num" w:pos="4466"/>
        </w:tabs>
        <w:ind w:left="4466" w:hanging="360"/>
      </w:pPr>
      <w:rPr>
        <w:rFonts w:ascii="Wingdings" w:hAnsi="Wingdings" w:hint="default"/>
      </w:rPr>
    </w:lvl>
    <w:lvl w:ilvl="6" w:tplc="896ECB20" w:tentative="1">
      <w:start w:val="1"/>
      <w:numFmt w:val="bullet"/>
      <w:lvlText w:val=""/>
      <w:lvlJc w:val="left"/>
      <w:pPr>
        <w:tabs>
          <w:tab w:val="num" w:pos="5186"/>
        </w:tabs>
        <w:ind w:left="5186" w:hanging="360"/>
      </w:pPr>
      <w:rPr>
        <w:rFonts w:ascii="Symbol" w:hAnsi="Symbol" w:hint="default"/>
      </w:rPr>
    </w:lvl>
    <w:lvl w:ilvl="7" w:tplc="4726D998" w:tentative="1">
      <w:start w:val="1"/>
      <w:numFmt w:val="bullet"/>
      <w:lvlText w:val="o"/>
      <w:lvlJc w:val="left"/>
      <w:pPr>
        <w:tabs>
          <w:tab w:val="num" w:pos="5906"/>
        </w:tabs>
        <w:ind w:left="5906" w:hanging="360"/>
      </w:pPr>
      <w:rPr>
        <w:rFonts w:ascii="Courier New" w:hAnsi="Courier New" w:cs="Courier New" w:hint="default"/>
      </w:rPr>
    </w:lvl>
    <w:lvl w:ilvl="8" w:tplc="20585AC0" w:tentative="1">
      <w:start w:val="1"/>
      <w:numFmt w:val="bullet"/>
      <w:lvlText w:val=""/>
      <w:lvlJc w:val="left"/>
      <w:pPr>
        <w:tabs>
          <w:tab w:val="num" w:pos="6626"/>
        </w:tabs>
        <w:ind w:left="6626" w:hanging="360"/>
      </w:pPr>
      <w:rPr>
        <w:rFonts w:ascii="Wingdings" w:hAnsi="Wingdings" w:hint="default"/>
      </w:rPr>
    </w:lvl>
  </w:abstractNum>
  <w:abstractNum w:abstractNumId="17">
    <w:nsid w:val="6A6F69A7"/>
    <w:multiLevelType w:val="hybridMultilevel"/>
    <w:tmpl w:val="D3E6C44E"/>
    <w:lvl w:ilvl="0" w:tplc="1EE0C780">
      <w:start w:val="1"/>
      <w:numFmt w:val="bullet"/>
      <w:lvlText w:val=""/>
      <w:lvlJc w:val="left"/>
      <w:pPr>
        <w:ind w:left="720" w:hanging="360"/>
      </w:pPr>
      <w:rPr>
        <w:rFonts w:ascii="Symbol" w:hAnsi="Symbol" w:hint="default"/>
      </w:rPr>
    </w:lvl>
    <w:lvl w:ilvl="1" w:tplc="0AC68F44" w:tentative="1">
      <w:start w:val="1"/>
      <w:numFmt w:val="bullet"/>
      <w:lvlText w:val="o"/>
      <w:lvlJc w:val="left"/>
      <w:pPr>
        <w:ind w:left="1440" w:hanging="360"/>
      </w:pPr>
      <w:rPr>
        <w:rFonts w:ascii="Courier New" w:hAnsi="Courier New" w:cs="Courier New" w:hint="default"/>
      </w:rPr>
    </w:lvl>
    <w:lvl w:ilvl="2" w:tplc="A61C2C6A" w:tentative="1">
      <w:start w:val="1"/>
      <w:numFmt w:val="bullet"/>
      <w:lvlText w:val=""/>
      <w:lvlJc w:val="left"/>
      <w:pPr>
        <w:ind w:left="2160" w:hanging="360"/>
      </w:pPr>
      <w:rPr>
        <w:rFonts w:ascii="Wingdings" w:hAnsi="Wingdings" w:hint="default"/>
      </w:rPr>
    </w:lvl>
    <w:lvl w:ilvl="3" w:tplc="5A5611C6" w:tentative="1">
      <w:start w:val="1"/>
      <w:numFmt w:val="bullet"/>
      <w:lvlText w:val=""/>
      <w:lvlJc w:val="left"/>
      <w:pPr>
        <w:ind w:left="2880" w:hanging="360"/>
      </w:pPr>
      <w:rPr>
        <w:rFonts w:ascii="Symbol" w:hAnsi="Symbol" w:hint="default"/>
      </w:rPr>
    </w:lvl>
    <w:lvl w:ilvl="4" w:tplc="5D4CB95A" w:tentative="1">
      <w:start w:val="1"/>
      <w:numFmt w:val="bullet"/>
      <w:lvlText w:val="o"/>
      <w:lvlJc w:val="left"/>
      <w:pPr>
        <w:ind w:left="3600" w:hanging="360"/>
      </w:pPr>
      <w:rPr>
        <w:rFonts w:ascii="Courier New" w:hAnsi="Courier New" w:cs="Courier New" w:hint="default"/>
      </w:rPr>
    </w:lvl>
    <w:lvl w:ilvl="5" w:tplc="2C482ED4" w:tentative="1">
      <w:start w:val="1"/>
      <w:numFmt w:val="bullet"/>
      <w:lvlText w:val=""/>
      <w:lvlJc w:val="left"/>
      <w:pPr>
        <w:ind w:left="4320" w:hanging="360"/>
      </w:pPr>
      <w:rPr>
        <w:rFonts w:ascii="Wingdings" w:hAnsi="Wingdings" w:hint="default"/>
      </w:rPr>
    </w:lvl>
    <w:lvl w:ilvl="6" w:tplc="CFD23BDE" w:tentative="1">
      <w:start w:val="1"/>
      <w:numFmt w:val="bullet"/>
      <w:lvlText w:val=""/>
      <w:lvlJc w:val="left"/>
      <w:pPr>
        <w:ind w:left="5040" w:hanging="360"/>
      </w:pPr>
      <w:rPr>
        <w:rFonts w:ascii="Symbol" w:hAnsi="Symbol" w:hint="default"/>
      </w:rPr>
    </w:lvl>
    <w:lvl w:ilvl="7" w:tplc="43301C72" w:tentative="1">
      <w:start w:val="1"/>
      <w:numFmt w:val="bullet"/>
      <w:lvlText w:val="o"/>
      <w:lvlJc w:val="left"/>
      <w:pPr>
        <w:ind w:left="5760" w:hanging="360"/>
      </w:pPr>
      <w:rPr>
        <w:rFonts w:ascii="Courier New" w:hAnsi="Courier New" w:cs="Courier New" w:hint="default"/>
      </w:rPr>
    </w:lvl>
    <w:lvl w:ilvl="8" w:tplc="B5586AD4"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6"/>
  </w:num>
  <w:num w:numId="8">
    <w:abstractNumId w:val="17"/>
  </w:num>
  <w:num w:numId="9">
    <w:abstractNumId w:val="12"/>
  </w:num>
  <w:num w:numId="10">
    <w:abstractNumId w:val="0"/>
  </w:num>
  <w:num w:numId="11">
    <w:abstractNumId w:val="14"/>
  </w:num>
  <w:num w:numId="12">
    <w:abstractNumId w:val="11"/>
  </w:num>
  <w:num w:numId="13">
    <w:abstractNumId w:val="0"/>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7"/>
  </w:num>
  <w:num w:numId="16">
    <w:abstractNumId w:val="9"/>
  </w:num>
  <w:num w:numId="17">
    <w:abstractNumId w:val="8"/>
  </w:num>
  <w:num w:numId="18">
    <w:abstractNumId w:val="6"/>
  </w:num>
  <w:num w:numId="19">
    <w:abstractNumId w:val="1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8366C8"/>
    <w:rsid w:val="00032471"/>
    <w:rsid w:val="00034C0A"/>
    <w:rsid w:val="000F08DD"/>
    <w:rsid w:val="001012BE"/>
    <w:rsid w:val="00144783"/>
    <w:rsid w:val="00163EDA"/>
    <w:rsid w:val="00164363"/>
    <w:rsid w:val="001926B3"/>
    <w:rsid w:val="001C000F"/>
    <w:rsid w:val="00207A7D"/>
    <w:rsid w:val="002126C6"/>
    <w:rsid w:val="00244A90"/>
    <w:rsid w:val="00267665"/>
    <w:rsid w:val="0028164C"/>
    <w:rsid w:val="00281C76"/>
    <w:rsid w:val="002C64D9"/>
    <w:rsid w:val="00353482"/>
    <w:rsid w:val="00361C11"/>
    <w:rsid w:val="003D3CBC"/>
    <w:rsid w:val="00442CA0"/>
    <w:rsid w:val="00470488"/>
    <w:rsid w:val="004A1567"/>
    <w:rsid w:val="004B116D"/>
    <w:rsid w:val="004E2532"/>
    <w:rsid w:val="004F043C"/>
    <w:rsid w:val="00516F27"/>
    <w:rsid w:val="00565AF6"/>
    <w:rsid w:val="005B6149"/>
    <w:rsid w:val="005D296C"/>
    <w:rsid w:val="005D32DE"/>
    <w:rsid w:val="005F0679"/>
    <w:rsid w:val="00611750"/>
    <w:rsid w:val="0061541E"/>
    <w:rsid w:val="00617296"/>
    <w:rsid w:val="00661BA5"/>
    <w:rsid w:val="006901EA"/>
    <w:rsid w:val="00695164"/>
    <w:rsid w:val="006B5694"/>
    <w:rsid w:val="00756791"/>
    <w:rsid w:val="0077093A"/>
    <w:rsid w:val="007B7481"/>
    <w:rsid w:val="007C492D"/>
    <w:rsid w:val="008000CE"/>
    <w:rsid w:val="0080570B"/>
    <w:rsid w:val="008366C8"/>
    <w:rsid w:val="00863200"/>
    <w:rsid w:val="00864FFA"/>
    <w:rsid w:val="00880CDD"/>
    <w:rsid w:val="0088421E"/>
    <w:rsid w:val="008929EF"/>
    <w:rsid w:val="008B695D"/>
    <w:rsid w:val="008F4A4C"/>
    <w:rsid w:val="008F589B"/>
    <w:rsid w:val="00903ACF"/>
    <w:rsid w:val="00903C97"/>
    <w:rsid w:val="00964086"/>
    <w:rsid w:val="009839A2"/>
    <w:rsid w:val="009863CE"/>
    <w:rsid w:val="009A0F99"/>
    <w:rsid w:val="009A4AB7"/>
    <w:rsid w:val="009B7C54"/>
    <w:rsid w:val="009C15C6"/>
    <w:rsid w:val="009C6E41"/>
    <w:rsid w:val="009E466E"/>
    <w:rsid w:val="009E7E08"/>
    <w:rsid w:val="009F301D"/>
    <w:rsid w:val="00A016E4"/>
    <w:rsid w:val="00A059AF"/>
    <w:rsid w:val="00A37783"/>
    <w:rsid w:val="00A64E42"/>
    <w:rsid w:val="00A94E28"/>
    <w:rsid w:val="00AA242D"/>
    <w:rsid w:val="00AC5D3D"/>
    <w:rsid w:val="00B025C8"/>
    <w:rsid w:val="00B33F01"/>
    <w:rsid w:val="00B5627C"/>
    <w:rsid w:val="00B57469"/>
    <w:rsid w:val="00B763D8"/>
    <w:rsid w:val="00B82084"/>
    <w:rsid w:val="00BB33D8"/>
    <w:rsid w:val="00BC68C9"/>
    <w:rsid w:val="00BF0BE6"/>
    <w:rsid w:val="00C231A9"/>
    <w:rsid w:val="00C3010B"/>
    <w:rsid w:val="00CB4620"/>
    <w:rsid w:val="00CE3260"/>
    <w:rsid w:val="00D0105E"/>
    <w:rsid w:val="00D55051"/>
    <w:rsid w:val="00D63A76"/>
    <w:rsid w:val="00D7111F"/>
    <w:rsid w:val="00D71C6F"/>
    <w:rsid w:val="00D9365D"/>
    <w:rsid w:val="00E11F22"/>
    <w:rsid w:val="00E5167E"/>
    <w:rsid w:val="00E729B2"/>
    <w:rsid w:val="00EB12EE"/>
    <w:rsid w:val="00F20BA8"/>
    <w:rsid w:val="00F26633"/>
    <w:rsid w:val="00F47009"/>
    <w:rsid w:val="00F522FB"/>
    <w:rsid w:val="00F70492"/>
    <w:rsid w:val="00F83A6C"/>
    <w:rsid w:val="00FC0C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6C8"/>
    <w:pPr>
      <w:suppressAutoHyphens/>
      <w:spacing w:after="0" w:line="240" w:lineRule="auto"/>
      <w:jc w:val="center"/>
    </w:pPr>
    <w:rPr>
      <w:rFonts w:ascii="Times New Roman" w:eastAsia="SimSun" w:hAnsi="Times New Roman" w:cs="Times New Roman"/>
      <w:sz w:val="20"/>
      <w:szCs w:val="20"/>
      <w:lang w:val="en-US" w:eastAsia="zh-CN"/>
    </w:rPr>
  </w:style>
  <w:style w:type="paragraph" w:styleId="Ttulo1">
    <w:name w:val="heading 1"/>
    <w:basedOn w:val="Normal"/>
    <w:next w:val="Textoindependiente"/>
    <w:link w:val="Ttulo1Car"/>
    <w:uiPriority w:val="9"/>
    <w:qFormat/>
    <w:rsid w:val="008366C8"/>
    <w:pPr>
      <w:keepNext/>
      <w:keepLines/>
      <w:numPr>
        <w:numId w:val="10"/>
      </w:numPr>
      <w:tabs>
        <w:tab w:val="left" w:pos="216"/>
        <w:tab w:val="left" w:pos="283"/>
        <w:tab w:val="left" w:pos="340"/>
        <w:tab w:val="left" w:pos="397"/>
      </w:tabs>
      <w:spacing w:before="160" w:after="80"/>
      <w:outlineLvl w:val="0"/>
    </w:pPr>
    <w:rPr>
      <w:smallCaps/>
      <w:lang w:val="es-ES" w:eastAsia="es-ES"/>
    </w:rPr>
  </w:style>
  <w:style w:type="paragraph" w:styleId="Ttulo2">
    <w:name w:val="heading 2"/>
    <w:basedOn w:val="Normal"/>
    <w:next w:val="Textoindependiente"/>
    <w:link w:val="Ttulo2Car"/>
    <w:uiPriority w:val="9"/>
    <w:qFormat/>
    <w:rsid w:val="008366C8"/>
    <w:pPr>
      <w:keepNext/>
      <w:keepLines/>
      <w:numPr>
        <w:ilvl w:val="1"/>
        <w:numId w:val="10"/>
      </w:numPr>
      <w:spacing w:before="120" w:after="60"/>
      <w:jc w:val="left"/>
      <w:outlineLvl w:val="1"/>
    </w:pPr>
    <w:rPr>
      <w:i/>
      <w:iCs/>
      <w:lang w:val="es-ES" w:eastAsia="es-ES"/>
    </w:rPr>
  </w:style>
  <w:style w:type="paragraph" w:styleId="Ttulo3">
    <w:name w:val="heading 3"/>
    <w:basedOn w:val="Normal"/>
    <w:next w:val="Textoindependiente"/>
    <w:link w:val="Ttulo3Car"/>
    <w:uiPriority w:val="9"/>
    <w:qFormat/>
    <w:rsid w:val="008366C8"/>
    <w:pPr>
      <w:numPr>
        <w:ilvl w:val="2"/>
        <w:numId w:val="10"/>
      </w:numPr>
      <w:tabs>
        <w:tab w:val="left" w:pos="540"/>
      </w:tabs>
      <w:spacing w:line="240" w:lineRule="exact"/>
      <w:jc w:val="both"/>
      <w:outlineLvl w:val="2"/>
    </w:pPr>
    <w:rPr>
      <w:i/>
      <w:iCs/>
      <w:lang w:val="es-ES" w:eastAsia="es-ES"/>
    </w:rPr>
  </w:style>
  <w:style w:type="paragraph" w:styleId="Ttulo4">
    <w:name w:val="heading 4"/>
    <w:basedOn w:val="Normal"/>
    <w:next w:val="Textoindependiente"/>
    <w:link w:val="Ttulo4Car"/>
    <w:uiPriority w:val="9"/>
    <w:qFormat/>
    <w:rsid w:val="008366C8"/>
    <w:pPr>
      <w:numPr>
        <w:ilvl w:val="3"/>
        <w:numId w:val="10"/>
      </w:numPr>
      <w:tabs>
        <w:tab w:val="left" w:pos="720"/>
      </w:tabs>
      <w:spacing w:before="40" w:after="40"/>
      <w:jc w:val="both"/>
      <w:outlineLvl w:val="3"/>
    </w:pPr>
    <w:rPr>
      <w:i/>
      <w:iCs/>
      <w:lang w:val="es-ES" w:eastAsia="es-ES"/>
    </w:rPr>
  </w:style>
  <w:style w:type="paragraph" w:styleId="Ttulo5">
    <w:name w:val="heading 5"/>
    <w:basedOn w:val="Normal"/>
    <w:next w:val="Textoindependiente"/>
    <w:link w:val="Ttulo5Car"/>
    <w:uiPriority w:val="9"/>
    <w:qFormat/>
    <w:rsid w:val="008366C8"/>
    <w:pPr>
      <w:numPr>
        <w:ilvl w:val="4"/>
        <w:numId w:val="10"/>
      </w:numPr>
      <w:tabs>
        <w:tab w:val="left" w:pos="360"/>
      </w:tabs>
      <w:spacing w:before="160" w:after="80"/>
      <w:outlineLvl w:val="4"/>
    </w:pPr>
    <w:rPr>
      <w:smallCaps/>
      <w:lang w:val="es-ES" w:eastAsia="es-ES"/>
    </w:rPr>
  </w:style>
  <w:style w:type="paragraph" w:styleId="Ttulo6">
    <w:name w:val="heading 6"/>
    <w:basedOn w:val="Normal"/>
    <w:next w:val="Normal"/>
    <w:link w:val="Ttulo6Car"/>
    <w:uiPriority w:val="9"/>
    <w:semiHidden/>
    <w:unhideWhenUsed/>
    <w:qFormat/>
    <w:rsid w:val="00E11F22"/>
    <w:pPr>
      <w:keepNext/>
      <w:keepLines/>
      <w:numPr>
        <w:ilvl w:val="5"/>
        <w:numId w:val="10"/>
      </w:numPr>
      <w:suppressAutoHyphens w:val="0"/>
      <w:spacing w:before="200" w:line="276" w:lineRule="auto"/>
      <w:jc w:val="left"/>
      <w:outlineLvl w:val="5"/>
    </w:pPr>
    <w:rPr>
      <w:rFonts w:asciiTheme="majorHAnsi" w:eastAsiaTheme="majorEastAsia" w:hAnsiTheme="majorHAnsi" w:cstheme="majorBidi"/>
      <w:i/>
      <w:iCs/>
      <w:color w:val="243F60" w:themeColor="accent1" w:themeShade="7F"/>
      <w:sz w:val="22"/>
      <w:szCs w:val="22"/>
      <w:lang w:val="es-ES" w:eastAsia="en-US"/>
    </w:rPr>
  </w:style>
  <w:style w:type="paragraph" w:styleId="Ttulo7">
    <w:name w:val="heading 7"/>
    <w:basedOn w:val="Normal"/>
    <w:next w:val="Normal"/>
    <w:link w:val="Ttulo7Car"/>
    <w:uiPriority w:val="9"/>
    <w:semiHidden/>
    <w:unhideWhenUsed/>
    <w:qFormat/>
    <w:rsid w:val="00E11F22"/>
    <w:pPr>
      <w:keepNext/>
      <w:keepLines/>
      <w:numPr>
        <w:ilvl w:val="6"/>
        <w:numId w:val="10"/>
      </w:numPr>
      <w:suppressAutoHyphens w:val="0"/>
      <w:spacing w:before="200" w:line="276" w:lineRule="auto"/>
      <w:jc w:val="left"/>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iPriority w:val="9"/>
    <w:semiHidden/>
    <w:unhideWhenUsed/>
    <w:qFormat/>
    <w:rsid w:val="00E11F22"/>
    <w:pPr>
      <w:keepNext/>
      <w:keepLines/>
      <w:numPr>
        <w:ilvl w:val="7"/>
        <w:numId w:val="10"/>
      </w:numPr>
      <w:suppressAutoHyphens w:val="0"/>
      <w:spacing w:before="200" w:line="276" w:lineRule="auto"/>
      <w:jc w:val="left"/>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iPriority w:val="9"/>
    <w:semiHidden/>
    <w:unhideWhenUsed/>
    <w:qFormat/>
    <w:rsid w:val="00E11F22"/>
    <w:pPr>
      <w:keepNext/>
      <w:keepLines/>
      <w:numPr>
        <w:ilvl w:val="8"/>
        <w:numId w:val="10"/>
      </w:numPr>
      <w:suppressAutoHyphens w:val="0"/>
      <w:spacing w:before="200" w:line="276" w:lineRule="auto"/>
      <w:jc w:val="left"/>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66C8"/>
    <w:rPr>
      <w:rFonts w:ascii="Times New Roman" w:eastAsia="SimSun" w:hAnsi="Times New Roman" w:cs="Times New Roman"/>
      <w:smallCaps/>
      <w:sz w:val="20"/>
      <w:szCs w:val="20"/>
      <w:lang w:eastAsia="es-ES"/>
    </w:rPr>
  </w:style>
  <w:style w:type="character" w:customStyle="1" w:styleId="Ttulo2Car">
    <w:name w:val="Título 2 Car"/>
    <w:basedOn w:val="Fuentedeprrafopredeter"/>
    <w:link w:val="Ttulo2"/>
    <w:uiPriority w:val="9"/>
    <w:rsid w:val="008366C8"/>
    <w:rPr>
      <w:rFonts w:ascii="Times New Roman" w:eastAsia="SimSun" w:hAnsi="Times New Roman" w:cs="Times New Roman"/>
      <w:i/>
      <w:iCs/>
      <w:sz w:val="20"/>
      <w:szCs w:val="20"/>
      <w:lang w:eastAsia="es-ES"/>
    </w:rPr>
  </w:style>
  <w:style w:type="character" w:customStyle="1" w:styleId="Ttulo3Car">
    <w:name w:val="Título 3 Car"/>
    <w:basedOn w:val="Fuentedeprrafopredeter"/>
    <w:link w:val="Ttulo3"/>
    <w:uiPriority w:val="9"/>
    <w:rsid w:val="008366C8"/>
    <w:rPr>
      <w:rFonts w:ascii="Times New Roman" w:eastAsia="SimSun" w:hAnsi="Times New Roman" w:cs="Times New Roman"/>
      <w:i/>
      <w:iCs/>
      <w:sz w:val="20"/>
      <w:szCs w:val="20"/>
      <w:lang w:eastAsia="es-ES"/>
    </w:rPr>
  </w:style>
  <w:style w:type="character" w:customStyle="1" w:styleId="Ttulo4Car">
    <w:name w:val="Título 4 Car"/>
    <w:basedOn w:val="Fuentedeprrafopredeter"/>
    <w:link w:val="Ttulo4"/>
    <w:uiPriority w:val="9"/>
    <w:rsid w:val="008366C8"/>
    <w:rPr>
      <w:rFonts w:ascii="Times New Roman" w:eastAsia="SimSun" w:hAnsi="Times New Roman" w:cs="Times New Roman"/>
      <w:i/>
      <w:iCs/>
      <w:sz w:val="20"/>
      <w:szCs w:val="20"/>
      <w:lang w:eastAsia="es-ES"/>
    </w:rPr>
  </w:style>
  <w:style w:type="character" w:customStyle="1" w:styleId="Ttulo5Car">
    <w:name w:val="Título 5 Car"/>
    <w:basedOn w:val="Fuentedeprrafopredeter"/>
    <w:link w:val="Ttulo5"/>
    <w:uiPriority w:val="9"/>
    <w:rsid w:val="008366C8"/>
    <w:rPr>
      <w:rFonts w:ascii="Times New Roman" w:eastAsia="SimSun" w:hAnsi="Times New Roman" w:cs="Times New Roman"/>
      <w:smallCaps/>
      <w:sz w:val="20"/>
      <w:szCs w:val="20"/>
      <w:lang w:eastAsia="es-ES"/>
    </w:rPr>
  </w:style>
  <w:style w:type="character" w:customStyle="1" w:styleId="WW8Num1z0">
    <w:name w:val="WW8Num1z0"/>
    <w:rsid w:val="008366C8"/>
    <w:rPr>
      <w:rFonts w:cs="Times New Roman"/>
      <w:i w:val="0"/>
      <w:iCs w:val="0"/>
    </w:rPr>
  </w:style>
  <w:style w:type="character" w:customStyle="1" w:styleId="WW8Num1z1">
    <w:name w:val="WW8Num1z1"/>
    <w:rsid w:val="008366C8"/>
    <w:rPr>
      <w:rFonts w:cs="Times New Roman"/>
    </w:rPr>
  </w:style>
  <w:style w:type="character" w:customStyle="1" w:styleId="WW8Num1z3">
    <w:name w:val="WW8Num1z3"/>
    <w:rsid w:val="008366C8"/>
    <w:rPr>
      <w:rFonts w:ascii="Times New Roman" w:hAnsi="Times New Roman" w:cs="Times New Roman"/>
      <w:b w:val="0"/>
      <w:bCs w:val="0"/>
      <w:i/>
      <w:iCs/>
      <w:sz w:val="20"/>
      <w:szCs w:val="20"/>
    </w:rPr>
  </w:style>
  <w:style w:type="character" w:customStyle="1" w:styleId="WW8Num2z0">
    <w:name w:val="WW8Num2z0"/>
    <w:rsid w:val="008366C8"/>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8366C8"/>
    <w:rPr>
      <w:rFonts w:ascii="Symbol" w:hAnsi="Symbol" w:cs="Symbol"/>
    </w:rPr>
  </w:style>
  <w:style w:type="character" w:customStyle="1" w:styleId="WW8Num4z0">
    <w:name w:val="WW8Num4z0"/>
    <w:rsid w:val="008366C8"/>
    <w:rPr>
      <w:rFonts w:cs="Times New Roman"/>
    </w:rPr>
  </w:style>
  <w:style w:type="character" w:customStyle="1" w:styleId="WW8Num5z0">
    <w:name w:val="WW8Num5z0"/>
    <w:rsid w:val="008366C8"/>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8366C8"/>
    <w:rPr>
      <w:rFonts w:ascii="Times New Roman" w:hAnsi="Times New Roman" w:cs="Times New Roman"/>
      <w:b w:val="0"/>
      <w:bCs w:val="0"/>
      <w:i w:val="0"/>
      <w:iCs w:val="0"/>
      <w:sz w:val="16"/>
      <w:szCs w:val="16"/>
    </w:rPr>
  </w:style>
  <w:style w:type="character" w:customStyle="1" w:styleId="Absatz-Standardschriftart">
    <w:name w:val="Absatz-Standardschriftart"/>
    <w:rsid w:val="008366C8"/>
  </w:style>
  <w:style w:type="character" w:customStyle="1" w:styleId="WW8Num7z0">
    <w:name w:val="WW8Num7z0"/>
    <w:rsid w:val="008366C8"/>
    <w:rPr>
      <w:rFonts w:ascii="Times New Roman" w:hAnsi="Times New Roman" w:cs="Times New Roman"/>
      <w:b w:val="0"/>
      <w:bCs w:val="0"/>
      <w:i w:val="0"/>
      <w:iCs w:val="0"/>
      <w:color w:val="auto"/>
      <w:sz w:val="16"/>
      <w:szCs w:val="16"/>
    </w:rPr>
  </w:style>
  <w:style w:type="character" w:customStyle="1" w:styleId="Fuentedeprrafopredeter1">
    <w:name w:val="Fuente de párrafo predeter.1"/>
    <w:rsid w:val="008366C8"/>
  </w:style>
  <w:style w:type="character" w:customStyle="1" w:styleId="WW-DefaultParagraphFont">
    <w:name w:val="WW-Default Paragraph Font"/>
    <w:rsid w:val="008366C8"/>
  </w:style>
  <w:style w:type="character" w:customStyle="1" w:styleId="WW-Absatz-Standardschriftart">
    <w:name w:val="WW-Absatz-Standardschriftart"/>
    <w:rsid w:val="008366C8"/>
  </w:style>
  <w:style w:type="character" w:customStyle="1" w:styleId="WW-Absatz-Standardschriftart1">
    <w:name w:val="WW-Absatz-Standardschriftart1"/>
    <w:rsid w:val="008366C8"/>
  </w:style>
  <w:style w:type="character" w:customStyle="1" w:styleId="WW-Absatz-Standardschriftart11">
    <w:name w:val="WW-Absatz-Standardschriftart11"/>
    <w:rsid w:val="008366C8"/>
  </w:style>
  <w:style w:type="character" w:customStyle="1" w:styleId="WW-Absatz-Standardschriftart111">
    <w:name w:val="WW-Absatz-Standardschriftart111"/>
    <w:rsid w:val="008366C8"/>
  </w:style>
  <w:style w:type="character" w:customStyle="1" w:styleId="WW-Absatz-Standardschriftart1111">
    <w:name w:val="WW-Absatz-Standardschriftart1111"/>
    <w:rsid w:val="008366C8"/>
  </w:style>
  <w:style w:type="character" w:customStyle="1" w:styleId="WW-Absatz-Standardschriftart11111">
    <w:name w:val="WW-Absatz-Standardschriftart11111"/>
    <w:rsid w:val="008366C8"/>
  </w:style>
  <w:style w:type="character" w:customStyle="1" w:styleId="WW-Absatz-Standardschriftart111111">
    <w:name w:val="WW-Absatz-Standardschriftart111111"/>
    <w:rsid w:val="008366C8"/>
  </w:style>
  <w:style w:type="character" w:customStyle="1" w:styleId="WW-Absatz-Standardschriftart1111111">
    <w:name w:val="WW-Absatz-Standardschriftart1111111"/>
    <w:rsid w:val="008366C8"/>
  </w:style>
  <w:style w:type="character" w:customStyle="1" w:styleId="WW8Num1z4">
    <w:name w:val="WW8Num1z4"/>
    <w:rsid w:val="008366C8"/>
    <w:rPr>
      <w:rFonts w:cs="Times New Roman"/>
    </w:rPr>
  </w:style>
  <w:style w:type="character" w:customStyle="1" w:styleId="WW-Absatz-Standardschriftart11111111">
    <w:name w:val="WW-Absatz-Standardschriftart11111111"/>
    <w:rsid w:val="008366C8"/>
  </w:style>
  <w:style w:type="character" w:customStyle="1" w:styleId="WW8Num2z1">
    <w:name w:val="WW8Num2z1"/>
    <w:rsid w:val="008366C8"/>
    <w:rPr>
      <w:rFonts w:cs="Times New Roman"/>
    </w:rPr>
  </w:style>
  <w:style w:type="character" w:customStyle="1" w:styleId="WW8Num3z1">
    <w:name w:val="WW8Num3z1"/>
    <w:rsid w:val="008366C8"/>
    <w:rPr>
      <w:rFonts w:ascii="Courier New" w:hAnsi="Courier New" w:cs="Courier New"/>
    </w:rPr>
  </w:style>
  <w:style w:type="character" w:customStyle="1" w:styleId="WW8Num3z2">
    <w:name w:val="WW8Num3z2"/>
    <w:rsid w:val="008366C8"/>
    <w:rPr>
      <w:rFonts w:ascii="Wingdings" w:hAnsi="Wingdings" w:cs="Wingdings"/>
    </w:rPr>
  </w:style>
  <w:style w:type="character" w:customStyle="1" w:styleId="WW8Num5z1">
    <w:name w:val="WW8Num5z1"/>
    <w:rsid w:val="008366C8"/>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8366C8"/>
    <w:rPr>
      <w:rFonts w:ascii="Times New Roman" w:hAnsi="Times New Roman" w:cs="Times New Roman"/>
      <w:b w:val="0"/>
      <w:bCs w:val="0"/>
      <w:i/>
      <w:iCs/>
      <w:sz w:val="20"/>
      <w:szCs w:val="20"/>
    </w:rPr>
  </w:style>
  <w:style w:type="character" w:customStyle="1" w:styleId="WW8Num5z4">
    <w:name w:val="WW8Num5z4"/>
    <w:rsid w:val="008366C8"/>
    <w:rPr>
      <w:rFonts w:cs="Times New Roman"/>
    </w:rPr>
  </w:style>
  <w:style w:type="character" w:customStyle="1" w:styleId="WW8Num7z1">
    <w:name w:val="WW8Num7z1"/>
    <w:rsid w:val="008366C8"/>
    <w:rPr>
      <w:rFonts w:cs="Times New Roman"/>
    </w:rPr>
  </w:style>
  <w:style w:type="character" w:customStyle="1" w:styleId="WW8Num8z0">
    <w:name w:val="WW8Num8z0"/>
    <w:rsid w:val="008366C8"/>
    <w:rPr>
      <w:rFonts w:ascii="Times New Roman" w:hAnsi="Times New Roman" w:cs="Times New Roman"/>
      <w:b w:val="0"/>
      <w:bCs w:val="0"/>
      <w:i w:val="0"/>
      <w:iCs w:val="0"/>
      <w:sz w:val="16"/>
      <w:szCs w:val="16"/>
    </w:rPr>
  </w:style>
  <w:style w:type="character" w:customStyle="1" w:styleId="WW-DefaultParagraphFont1">
    <w:name w:val="WW-Default Paragraph Font1"/>
    <w:rsid w:val="008366C8"/>
  </w:style>
  <w:style w:type="paragraph" w:customStyle="1" w:styleId="Heading">
    <w:name w:val="Heading"/>
    <w:basedOn w:val="Normal"/>
    <w:next w:val="Textoindependiente"/>
    <w:rsid w:val="008366C8"/>
    <w:pPr>
      <w:keepNext/>
      <w:spacing w:before="240" w:after="120"/>
    </w:pPr>
    <w:rPr>
      <w:rFonts w:ascii="Arial" w:eastAsia="DejaVu Sans" w:hAnsi="Arial" w:cs="Lohit Hindi"/>
      <w:sz w:val="28"/>
      <w:szCs w:val="28"/>
    </w:rPr>
  </w:style>
  <w:style w:type="paragraph" w:styleId="Textoindependiente">
    <w:name w:val="Body Text"/>
    <w:basedOn w:val="Normal"/>
    <w:link w:val="TextoindependienteCar"/>
    <w:rsid w:val="008366C8"/>
    <w:pPr>
      <w:spacing w:after="6"/>
      <w:ind w:firstLine="288"/>
      <w:jc w:val="both"/>
    </w:pPr>
    <w:rPr>
      <w:spacing w:val="-1"/>
    </w:rPr>
  </w:style>
  <w:style w:type="character" w:customStyle="1" w:styleId="TextoindependienteCar">
    <w:name w:val="Texto independiente Car"/>
    <w:basedOn w:val="Fuentedeprrafopredeter"/>
    <w:link w:val="Textoindependiente"/>
    <w:rsid w:val="008366C8"/>
    <w:rPr>
      <w:rFonts w:ascii="Times New Roman" w:eastAsia="SimSun" w:hAnsi="Times New Roman" w:cs="Times New Roman"/>
      <w:spacing w:val="-1"/>
      <w:sz w:val="20"/>
      <w:szCs w:val="20"/>
      <w:lang w:val="en-US" w:eastAsia="zh-CN"/>
    </w:rPr>
  </w:style>
  <w:style w:type="paragraph" w:styleId="Lista">
    <w:name w:val="List"/>
    <w:basedOn w:val="Textoindependiente"/>
    <w:rsid w:val="008366C8"/>
    <w:rPr>
      <w:rFonts w:cs="Lohit Hindi"/>
    </w:rPr>
  </w:style>
  <w:style w:type="paragraph" w:styleId="Epgrafe">
    <w:name w:val="caption"/>
    <w:basedOn w:val="Normal"/>
    <w:qFormat/>
    <w:rsid w:val="008366C8"/>
    <w:pPr>
      <w:suppressLineNumbers/>
      <w:spacing w:before="120" w:after="120"/>
    </w:pPr>
    <w:rPr>
      <w:rFonts w:cs="Lohit Hindi"/>
      <w:i/>
      <w:iCs/>
      <w:sz w:val="24"/>
      <w:szCs w:val="24"/>
    </w:rPr>
  </w:style>
  <w:style w:type="paragraph" w:customStyle="1" w:styleId="Index">
    <w:name w:val="Index"/>
    <w:basedOn w:val="Normal"/>
    <w:rsid w:val="008366C8"/>
    <w:pPr>
      <w:suppressLineNumbers/>
    </w:pPr>
    <w:rPr>
      <w:rFonts w:cs="Lohit Hindi"/>
    </w:rPr>
  </w:style>
  <w:style w:type="paragraph" w:customStyle="1" w:styleId="Abstract">
    <w:name w:val="Abstract"/>
    <w:rsid w:val="008366C8"/>
    <w:pPr>
      <w:suppressAutoHyphens/>
      <w:spacing w:line="240" w:lineRule="auto"/>
      <w:ind w:firstLine="170"/>
      <w:jc w:val="both"/>
    </w:pPr>
    <w:rPr>
      <w:rFonts w:ascii="Times New Roman" w:eastAsia="SimSun" w:hAnsi="Times New Roman" w:cs="Times New Roman"/>
      <w:b/>
      <w:bCs/>
      <w:sz w:val="18"/>
      <w:szCs w:val="18"/>
      <w:lang w:val="en-US" w:eastAsia="zh-CN"/>
    </w:rPr>
  </w:style>
  <w:style w:type="paragraph" w:customStyle="1" w:styleId="Affiliation">
    <w:name w:val="Affiliation"/>
    <w:rsid w:val="008366C8"/>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uthor">
    <w:name w:val="Author"/>
    <w:rsid w:val="008366C8"/>
    <w:pPr>
      <w:suppressAutoHyphens/>
      <w:spacing w:before="360" w:after="40" w:line="240" w:lineRule="auto"/>
      <w:jc w:val="center"/>
    </w:pPr>
    <w:rPr>
      <w:rFonts w:ascii="Times New Roman" w:eastAsia="SimSun" w:hAnsi="Times New Roman" w:cs="Times New Roman"/>
      <w:lang w:val="en-US" w:eastAsia="es-ES"/>
    </w:rPr>
  </w:style>
  <w:style w:type="paragraph" w:customStyle="1" w:styleId="bulletlist">
    <w:name w:val="bullet list"/>
    <w:basedOn w:val="Textoindependiente"/>
    <w:rsid w:val="008366C8"/>
    <w:pPr>
      <w:numPr>
        <w:numId w:val="3"/>
      </w:numPr>
    </w:pPr>
  </w:style>
  <w:style w:type="paragraph" w:customStyle="1" w:styleId="equation">
    <w:name w:val="equation"/>
    <w:basedOn w:val="Normal"/>
    <w:rsid w:val="008366C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366C8"/>
    <w:pPr>
      <w:numPr>
        <w:numId w:val="6"/>
      </w:numPr>
      <w:suppressAutoHyphens/>
      <w:spacing w:before="80" w:line="240" w:lineRule="auto"/>
      <w:jc w:val="center"/>
    </w:pPr>
    <w:rPr>
      <w:rFonts w:ascii="Times New Roman" w:eastAsia="SimSun" w:hAnsi="Times New Roman" w:cs="Times New Roman"/>
      <w:sz w:val="16"/>
      <w:szCs w:val="16"/>
      <w:lang w:val="en-US" w:eastAsia="es-ES"/>
    </w:rPr>
  </w:style>
  <w:style w:type="paragraph" w:customStyle="1" w:styleId="footnote">
    <w:name w:val="footnote"/>
    <w:rsid w:val="008366C8"/>
    <w:pPr>
      <w:numPr>
        <w:numId w:val="2"/>
      </w:numPr>
      <w:tabs>
        <w:tab w:val="left" w:pos="648"/>
      </w:tabs>
      <w:suppressAutoHyphens/>
      <w:spacing w:after="40" w:line="240" w:lineRule="auto"/>
    </w:pPr>
    <w:rPr>
      <w:rFonts w:ascii="Times New Roman" w:eastAsia="SimSun" w:hAnsi="Times New Roman" w:cs="Times New Roman"/>
      <w:sz w:val="16"/>
      <w:szCs w:val="16"/>
      <w:lang w:val="en-US" w:eastAsia="zh-CN"/>
    </w:rPr>
  </w:style>
  <w:style w:type="paragraph" w:customStyle="1" w:styleId="keywords">
    <w:name w:val="key words"/>
    <w:rsid w:val="008366C8"/>
    <w:pPr>
      <w:suppressAutoHyphens/>
      <w:spacing w:after="120" w:line="240" w:lineRule="auto"/>
      <w:ind w:firstLine="288"/>
      <w:jc w:val="both"/>
    </w:pPr>
    <w:rPr>
      <w:rFonts w:ascii="Times New Roman" w:eastAsia="SimSun" w:hAnsi="Times New Roman" w:cs="Times New Roman"/>
      <w:b/>
      <w:bCs/>
      <w:iCs/>
      <w:sz w:val="18"/>
      <w:szCs w:val="18"/>
      <w:lang w:val="en-US" w:eastAsia="es-ES"/>
    </w:rPr>
  </w:style>
  <w:style w:type="paragraph" w:customStyle="1" w:styleId="papersubtitle">
    <w:name w:val="paper subtitle"/>
    <w:rsid w:val="008366C8"/>
    <w:pPr>
      <w:suppressAutoHyphens/>
      <w:spacing w:after="120" w:line="240" w:lineRule="auto"/>
      <w:jc w:val="center"/>
    </w:pPr>
    <w:rPr>
      <w:rFonts w:ascii="Times New Roman" w:eastAsia="MS Mincho" w:hAnsi="Times New Roman" w:cs="Times New Roman"/>
      <w:sz w:val="28"/>
      <w:szCs w:val="28"/>
      <w:lang w:val="en-US" w:eastAsia="es-ES"/>
    </w:rPr>
  </w:style>
  <w:style w:type="paragraph" w:customStyle="1" w:styleId="papertitle">
    <w:name w:val="paper title"/>
    <w:rsid w:val="008366C8"/>
    <w:pPr>
      <w:suppressAutoHyphens/>
      <w:spacing w:after="120" w:line="240" w:lineRule="auto"/>
      <w:jc w:val="center"/>
    </w:pPr>
    <w:rPr>
      <w:rFonts w:ascii="Times New Roman" w:eastAsia="MS Mincho" w:hAnsi="Times New Roman" w:cs="Times New Roman"/>
      <w:sz w:val="48"/>
      <w:szCs w:val="48"/>
      <w:lang w:val="en-US" w:eastAsia="es-ES"/>
    </w:rPr>
  </w:style>
  <w:style w:type="paragraph" w:customStyle="1" w:styleId="references">
    <w:name w:val="references"/>
    <w:rsid w:val="008366C8"/>
    <w:pPr>
      <w:numPr>
        <w:numId w:val="4"/>
      </w:numPr>
      <w:suppressAutoHyphens/>
      <w:spacing w:after="50" w:line="180" w:lineRule="atLeast"/>
      <w:jc w:val="both"/>
    </w:pPr>
    <w:rPr>
      <w:rFonts w:ascii="Times New Roman" w:eastAsia="MS Mincho" w:hAnsi="Times New Roman" w:cs="Times New Roman"/>
      <w:sz w:val="18"/>
      <w:szCs w:val="16"/>
      <w:lang w:val="en-US" w:eastAsia="es-ES"/>
    </w:rPr>
  </w:style>
  <w:style w:type="paragraph" w:customStyle="1" w:styleId="sponsors">
    <w:name w:val="sponsors"/>
    <w:rsid w:val="008366C8"/>
    <w:pPr>
      <w:pBdr>
        <w:top w:val="single" w:sz="4" w:space="2" w:color="000000"/>
      </w:pBdr>
      <w:suppressAutoHyphens/>
      <w:spacing w:after="0" w:line="240" w:lineRule="auto"/>
      <w:ind w:firstLine="288"/>
    </w:pPr>
    <w:rPr>
      <w:rFonts w:ascii="Times New Roman" w:eastAsia="SimSun" w:hAnsi="Times New Roman" w:cs="Times New Roman"/>
      <w:sz w:val="16"/>
      <w:szCs w:val="16"/>
      <w:lang w:val="en-US" w:eastAsia="zh-CN"/>
    </w:rPr>
  </w:style>
  <w:style w:type="paragraph" w:customStyle="1" w:styleId="tablecolhead">
    <w:name w:val="table col head"/>
    <w:basedOn w:val="Normal"/>
    <w:rsid w:val="008366C8"/>
    <w:rPr>
      <w:b/>
      <w:bCs/>
      <w:sz w:val="16"/>
      <w:szCs w:val="16"/>
    </w:rPr>
  </w:style>
  <w:style w:type="paragraph" w:customStyle="1" w:styleId="tablecolsubhead">
    <w:name w:val="table col subhead"/>
    <w:basedOn w:val="tablecolhead"/>
    <w:rsid w:val="008366C8"/>
    <w:rPr>
      <w:i/>
      <w:iCs/>
      <w:sz w:val="15"/>
      <w:szCs w:val="15"/>
    </w:rPr>
  </w:style>
  <w:style w:type="paragraph" w:customStyle="1" w:styleId="tablecopy">
    <w:name w:val="table copy"/>
    <w:rsid w:val="008366C8"/>
    <w:pPr>
      <w:suppressAutoHyphens/>
      <w:spacing w:after="0" w:line="240" w:lineRule="auto"/>
      <w:jc w:val="both"/>
    </w:pPr>
    <w:rPr>
      <w:rFonts w:ascii="Times New Roman" w:eastAsia="SimSun" w:hAnsi="Times New Roman" w:cs="Times New Roman"/>
      <w:sz w:val="16"/>
      <w:szCs w:val="16"/>
      <w:lang w:val="en-US" w:eastAsia="es-ES"/>
    </w:rPr>
  </w:style>
  <w:style w:type="paragraph" w:customStyle="1" w:styleId="tablefootnote">
    <w:name w:val="table footnote"/>
    <w:rsid w:val="008366C8"/>
    <w:pPr>
      <w:suppressAutoHyphens/>
      <w:spacing w:before="60" w:after="30" w:line="240" w:lineRule="auto"/>
      <w:jc w:val="right"/>
    </w:pPr>
    <w:rPr>
      <w:rFonts w:ascii="Times New Roman" w:eastAsia="SimSun" w:hAnsi="Times New Roman" w:cs="Times New Roman"/>
      <w:sz w:val="12"/>
      <w:szCs w:val="12"/>
      <w:lang w:val="en-US" w:eastAsia="zh-CN"/>
    </w:rPr>
  </w:style>
  <w:style w:type="paragraph" w:customStyle="1" w:styleId="tablehead">
    <w:name w:val="table head"/>
    <w:rsid w:val="008366C8"/>
    <w:pPr>
      <w:numPr>
        <w:numId w:val="5"/>
      </w:numPr>
      <w:tabs>
        <w:tab w:val="left" w:pos="1080"/>
      </w:tabs>
      <w:suppressAutoHyphens/>
      <w:spacing w:before="240" w:after="120" w:line="216" w:lineRule="auto"/>
      <w:jc w:val="center"/>
    </w:pPr>
    <w:rPr>
      <w:rFonts w:ascii="Times New Roman" w:eastAsia="SimSun" w:hAnsi="Times New Roman" w:cs="Times New Roman"/>
      <w:smallCaps/>
      <w:sz w:val="16"/>
      <w:szCs w:val="16"/>
      <w:lang w:val="en-US" w:eastAsia="es-ES"/>
    </w:rPr>
  </w:style>
  <w:style w:type="paragraph" w:customStyle="1" w:styleId="Framecontents">
    <w:name w:val="Frame contents"/>
    <w:basedOn w:val="Textoindependiente"/>
    <w:rsid w:val="008366C8"/>
  </w:style>
  <w:style w:type="paragraph" w:customStyle="1" w:styleId="TableContents">
    <w:name w:val="Table Contents"/>
    <w:basedOn w:val="Normal"/>
    <w:rsid w:val="008366C8"/>
    <w:pPr>
      <w:suppressLineNumbers/>
    </w:pPr>
  </w:style>
  <w:style w:type="paragraph" w:customStyle="1" w:styleId="TableHeading">
    <w:name w:val="Table Heading"/>
    <w:basedOn w:val="TableContents"/>
    <w:rsid w:val="008366C8"/>
    <w:rPr>
      <w:b/>
      <w:bCs/>
    </w:rPr>
  </w:style>
  <w:style w:type="paragraph" w:styleId="Encabezado">
    <w:name w:val="header"/>
    <w:basedOn w:val="Normal"/>
    <w:link w:val="EncabezadoCar"/>
    <w:rsid w:val="008366C8"/>
    <w:pPr>
      <w:tabs>
        <w:tab w:val="center" w:pos="4252"/>
        <w:tab w:val="right" w:pos="8504"/>
      </w:tabs>
    </w:pPr>
  </w:style>
  <w:style w:type="character" w:customStyle="1" w:styleId="EncabezadoCar">
    <w:name w:val="Encabezado Car"/>
    <w:basedOn w:val="Fuentedeprrafopredeter"/>
    <w:link w:val="Encabezado"/>
    <w:rsid w:val="008366C8"/>
    <w:rPr>
      <w:rFonts w:ascii="Times New Roman" w:eastAsia="SimSun" w:hAnsi="Times New Roman" w:cs="Times New Roman"/>
      <w:sz w:val="20"/>
      <w:szCs w:val="20"/>
      <w:lang w:val="en-US" w:eastAsia="zh-CN"/>
    </w:rPr>
  </w:style>
  <w:style w:type="paragraph" w:styleId="Piedepgina">
    <w:name w:val="footer"/>
    <w:basedOn w:val="Normal"/>
    <w:link w:val="PiedepginaCar"/>
    <w:rsid w:val="008366C8"/>
    <w:pPr>
      <w:tabs>
        <w:tab w:val="center" w:pos="4252"/>
        <w:tab w:val="right" w:pos="8504"/>
      </w:tabs>
    </w:pPr>
  </w:style>
  <w:style w:type="character" w:customStyle="1" w:styleId="PiedepginaCar">
    <w:name w:val="Pie de página Car"/>
    <w:basedOn w:val="Fuentedeprrafopredeter"/>
    <w:link w:val="Piedepgina"/>
    <w:rsid w:val="008366C8"/>
    <w:rPr>
      <w:rFonts w:ascii="Times New Roman" w:eastAsia="SimSun" w:hAnsi="Times New Roman" w:cs="Times New Roman"/>
      <w:sz w:val="20"/>
      <w:szCs w:val="20"/>
      <w:lang w:val="en-US" w:eastAsia="zh-CN"/>
    </w:rPr>
  </w:style>
  <w:style w:type="paragraph" w:customStyle="1" w:styleId="Default">
    <w:name w:val="Default"/>
    <w:rsid w:val="008366C8"/>
    <w:pPr>
      <w:autoSpaceDE w:val="0"/>
      <w:autoSpaceDN w:val="0"/>
      <w:adjustRightInd w:val="0"/>
      <w:spacing w:after="0" w:line="240" w:lineRule="auto"/>
    </w:pPr>
    <w:rPr>
      <w:rFonts w:ascii="Helvetica-Condensed-Thin" w:eastAsia="Times New Roman" w:hAnsi="Helvetica-Condensed-Thin" w:cs="Helvetica-Condensed-Thin"/>
      <w:color w:val="000000"/>
      <w:sz w:val="24"/>
      <w:szCs w:val="24"/>
      <w:lang w:eastAsia="es-ES"/>
    </w:rPr>
  </w:style>
  <w:style w:type="character" w:customStyle="1" w:styleId="A3">
    <w:name w:val="A3"/>
    <w:rsid w:val="008366C8"/>
    <w:rPr>
      <w:rFonts w:cs="Helvetica-Condensed-Thin"/>
      <w:color w:val="000000"/>
      <w:sz w:val="17"/>
      <w:szCs w:val="17"/>
    </w:rPr>
  </w:style>
  <w:style w:type="character" w:customStyle="1" w:styleId="A4">
    <w:name w:val="A4"/>
    <w:rsid w:val="008366C8"/>
    <w:rPr>
      <w:rFonts w:cs="Helvetica-Condensed-Thin"/>
      <w:color w:val="000000"/>
      <w:sz w:val="10"/>
      <w:szCs w:val="10"/>
    </w:rPr>
  </w:style>
  <w:style w:type="character" w:styleId="Nmerodepgina">
    <w:name w:val="page number"/>
    <w:basedOn w:val="Fuentedeprrafopredeter"/>
    <w:rsid w:val="008366C8"/>
  </w:style>
  <w:style w:type="paragraph" w:customStyle="1" w:styleId="AutoBiography">
    <w:name w:val="AutoBiography"/>
    <w:basedOn w:val="Normal"/>
    <w:rsid w:val="008366C8"/>
    <w:pPr>
      <w:suppressAutoHyphens w:val="0"/>
      <w:jc w:val="both"/>
    </w:pPr>
    <w:rPr>
      <w:rFonts w:eastAsia="MS Mincho"/>
      <w:sz w:val="18"/>
      <w:szCs w:val="18"/>
      <w:lang w:eastAsia="en-US"/>
    </w:rPr>
  </w:style>
  <w:style w:type="character" w:customStyle="1" w:styleId="Ttulo6Car">
    <w:name w:val="Título 6 Car"/>
    <w:basedOn w:val="Fuentedeprrafopredeter"/>
    <w:link w:val="Ttulo6"/>
    <w:uiPriority w:val="9"/>
    <w:semiHidden/>
    <w:rsid w:val="00E11F2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11F2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11F2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11F22"/>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E11F22"/>
    <w:pPr>
      <w:suppressAutoHyphens w:val="0"/>
      <w:spacing w:after="200" w:line="276" w:lineRule="auto"/>
      <w:ind w:left="720"/>
      <w:contextualSpacing/>
      <w:jc w:val="left"/>
    </w:pPr>
    <w:rPr>
      <w:rFonts w:asciiTheme="minorHAnsi" w:eastAsiaTheme="minorHAnsi" w:hAnsiTheme="minorHAnsi" w:cstheme="minorBidi"/>
      <w:sz w:val="22"/>
      <w:szCs w:val="22"/>
      <w:lang w:val="es-ES" w:eastAsia="en-US"/>
    </w:rPr>
  </w:style>
  <w:style w:type="table" w:styleId="Tablaconcuadrcula">
    <w:name w:val="Table Grid"/>
    <w:basedOn w:val="Tablanormal"/>
    <w:uiPriority w:val="59"/>
    <w:rsid w:val="00F266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rsid w:val="00F26633"/>
    <w:rPr>
      <w:color w:val="0000FF"/>
      <w:u w:val="single"/>
    </w:rPr>
  </w:style>
  <w:style w:type="character" w:customStyle="1" w:styleId="apple-converted-space">
    <w:name w:val="apple-converted-space"/>
    <w:basedOn w:val="Fuentedeprrafopredeter"/>
    <w:rsid w:val="00F26633"/>
  </w:style>
  <w:style w:type="paragraph" w:customStyle="1" w:styleId="MTemaNormal">
    <w:name w:val="MTemaNormal"/>
    <w:basedOn w:val="Normal"/>
    <w:rsid w:val="00B33F01"/>
    <w:pPr>
      <w:suppressAutoHyphens w:val="0"/>
      <w:spacing w:after="60"/>
      <w:ind w:left="567"/>
      <w:jc w:val="both"/>
    </w:pPr>
    <w:rPr>
      <w:rFonts w:ascii="Verdana" w:eastAsia="Times New Roman" w:hAnsi="Verdana" w:cs="Arial"/>
      <w:szCs w:val="24"/>
      <w:lang w:val="es-ES" w:eastAsia="es-ES"/>
    </w:rPr>
  </w:style>
  <w:style w:type="paragraph" w:customStyle="1" w:styleId="MNormal">
    <w:name w:val="MNormal"/>
    <w:basedOn w:val="Normal"/>
    <w:rsid w:val="00244A90"/>
    <w:pPr>
      <w:suppressAutoHyphens w:val="0"/>
      <w:spacing w:after="60"/>
      <w:jc w:val="both"/>
    </w:pPr>
    <w:rPr>
      <w:rFonts w:ascii="Verdana" w:eastAsia="Times New Roman" w:hAnsi="Verdana" w:cs="Arial"/>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ndex.php?title=Dominio_del_problema&amp;action=edit&amp;redlink=1"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4169</Words>
  <Characters>22307</Characters>
  <Application>Microsoft Office Word</Application>
  <DocSecurity>0</DocSecurity>
  <Lines>1239</Lines>
  <Paragraphs>778</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25698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8</cp:revision>
  <cp:lastPrinted>2016-08-24T20:37:00Z</cp:lastPrinted>
  <dcterms:created xsi:type="dcterms:W3CDTF">2016-08-24T20:26:00Z</dcterms:created>
  <dcterms:modified xsi:type="dcterms:W3CDTF">2016-08-24T20:52:00Z</dcterms:modified>
</cp:coreProperties>
</file>